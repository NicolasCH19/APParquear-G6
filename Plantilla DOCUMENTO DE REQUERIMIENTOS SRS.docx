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5F4CC" w14:textId="7D9C5073" w:rsidR="009C55DE" w:rsidRDefault="002F0016" w:rsidP="002F0016">
      <w:pPr>
        <w:pStyle w:val="Ttulo"/>
        <w:jc w:val="center"/>
      </w:pPr>
      <w:r>
        <w:t xml:space="preserve">PLANTILLA: </w:t>
      </w:r>
      <w:r w:rsidR="007B6158">
        <w:t>DOCUMENTO DE REQUERIMIENTOS SRS</w:t>
      </w:r>
    </w:p>
    <w:tbl>
      <w:tblPr>
        <w:tblStyle w:val="Listaclara-nfasis5"/>
        <w:tblpPr w:leftFromText="180" w:rightFromText="180" w:bottomFromText="200" w:vertAnchor="page" w:horzAnchor="margin" w:tblpXSpec="center" w:tblpY="3766"/>
        <w:tblW w:w="0" w:type="auto"/>
        <w:tblLook w:val="04A0" w:firstRow="1" w:lastRow="0" w:firstColumn="1" w:lastColumn="0" w:noHBand="0" w:noVBand="1"/>
      </w:tblPr>
      <w:tblGrid>
        <w:gridCol w:w="2197"/>
        <w:gridCol w:w="5613"/>
      </w:tblGrid>
      <w:tr w:rsidR="002F0016" w:rsidRPr="00F1713B" w14:paraId="5765F4CF" w14:textId="77777777" w:rsidTr="00DB385E">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2197" w:type="dxa"/>
            <w:hideMark/>
          </w:tcPr>
          <w:p w14:paraId="5765F4CD" w14:textId="77777777" w:rsidR="002F0016" w:rsidRPr="00F1713B" w:rsidRDefault="002F0016" w:rsidP="00DB385E">
            <w:pPr>
              <w:spacing w:after="120"/>
              <w:rPr>
                <w:rFonts w:cs="Arial"/>
                <w:b w:val="0"/>
                <w:sz w:val="24"/>
                <w:szCs w:val="24"/>
              </w:rPr>
            </w:pPr>
            <w:r w:rsidRPr="00F1713B">
              <w:rPr>
                <w:rFonts w:cs="Arial"/>
                <w:sz w:val="24"/>
                <w:szCs w:val="24"/>
              </w:rPr>
              <w:t>Proyecto</w:t>
            </w:r>
          </w:p>
        </w:tc>
        <w:tc>
          <w:tcPr>
            <w:tcW w:w="5613" w:type="dxa"/>
            <w:hideMark/>
          </w:tcPr>
          <w:p w14:paraId="5765F4CE" w14:textId="77777777" w:rsidR="002F0016" w:rsidRPr="00F1713B" w:rsidRDefault="002F0016" w:rsidP="00DB385E">
            <w:pPr>
              <w:cnfStyle w:val="100000000000" w:firstRow="1"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&lt;</w:t>
            </w:r>
            <w:proofErr w:type="spellStart"/>
            <w:r>
              <w:rPr>
                <w:rFonts w:cs="Arial"/>
                <w:sz w:val="24"/>
                <w:szCs w:val="24"/>
              </w:rPr>
              <w:t>nombre</w:t>
            </w:r>
            <w:proofErr w:type="spellEnd"/>
            <w:r>
              <w:rPr>
                <w:rFonts w:cs="Arial"/>
                <w:sz w:val="24"/>
                <w:szCs w:val="24"/>
              </w:rPr>
              <w:t xml:space="preserve"> </w:t>
            </w:r>
            <w:proofErr w:type="spellStart"/>
            <w:r>
              <w:rPr>
                <w:rFonts w:cs="Arial"/>
                <w:sz w:val="24"/>
                <w:szCs w:val="24"/>
              </w:rPr>
              <w:t>proyecto</w:t>
            </w:r>
            <w:proofErr w:type="spellEnd"/>
            <w:r>
              <w:rPr>
                <w:rFonts w:cs="Arial"/>
                <w:sz w:val="24"/>
                <w:szCs w:val="24"/>
              </w:rPr>
              <w:t>&gt;</w:t>
            </w:r>
          </w:p>
        </w:tc>
      </w:tr>
      <w:tr w:rsidR="002F0016" w:rsidRPr="00F1713B" w14:paraId="5765F4D2" w14:textId="77777777" w:rsidTr="00DB3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hideMark/>
          </w:tcPr>
          <w:p w14:paraId="5765F4D0" w14:textId="77777777" w:rsidR="002F0016" w:rsidRPr="00F1713B" w:rsidRDefault="002F0016" w:rsidP="00DB385E">
            <w:pPr>
              <w:spacing w:after="120"/>
              <w:rPr>
                <w:rFonts w:cs="Arial"/>
                <w:b w:val="0"/>
                <w:sz w:val="24"/>
                <w:szCs w:val="24"/>
              </w:rPr>
            </w:pPr>
            <w:proofErr w:type="spellStart"/>
            <w:r w:rsidRPr="00F1713B">
              <w:rPr>
                <w:rFonts w:cs="Arial"/>
                <w:sz w:val="24"/>
                <w:szCs w:val="24"/>
              </w:rPr>
              <w:t>Documento</w:t>
            </w:r>
            <w:proofErr w:type="spellEnd"/>
          </w:p>
        </w:tc>
        <w:tc>
          <w:tcPr>
            <w:tcW w:w="5613" w:type="dxa"/>
            <w:hideMark/>
          </w:tcPr>
          <w:p w14:paraId="5765F4D1" w14:textId="1343F1BF" w:rsidR="002F0016" w:rsidRPr="00F1713B" w:rsidRDefault="00621E6E" w:rsidP="00DB385E">
            <w:pP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Documento</w:t>
            </w:r>
            <w:proofErr w:type="spellEnd"/>
            <w:r>
              <w:rPr>
                <w:rFonts w:cs="Arial"/>
                <w:sz w:val="24"/>
                <w:szCs w:val="24"/>
              </w:rPr>
              <w:t xml:space="preserve"> de </w:t>
            </w:r>
            <w:proofErr w:type="spellStart"/>
            <w:r>
              <w:rPr>
                <w:rFonts w:cs="Arial"/>
                <w:sz w:val="24"/>
                <w:szCs w:val="24"/>
              </w:rPr>
              <w:t>requerimientos</w:t>
            </w:r>
            <w:proofErr w:type="spellEnd"/>
            <w:r>
              <w:rPr>
                <w:rFonts w:cs="Arial"/>
                <w:sz w:val="24"/>
                <w:szCs w:val="24"/>
              </w:rPr>
              <w:t xml:space="preserve"> SRS</w:t>
            </w:r>
          </w:p>
        </w:tc>
      </w:tr>
      <w:tr w:rsidR="002F0016" w:rsidRPr="00F1713B" w14:paraId="5765F4D5" w14:textId="77777777" w:rsidTr="00DB385E">
        <w:tc>
          <w:tcPr>
            <w:cnfStyle w:val="001000000000" w:firstRow="0" w:lastRow="0" w:firstColumn="1" w:lastColumn="0" w:oddVBand="0" w:evenVBand="0" w:oddHBand="0" w:evenHBand="0" w:firstRowFirstColumn="0" w:firstRowLastColumn="0" w:lastRowFirstColumn="0" w:lastRowLastColumn="0"/>
            <w:tcW w:w="2197" w:type="dxa"/>
            <w:hideMark/>
          </w:tcPr>
          <w:p w14:paraId="5765F4D3" w14:textId="77777777" w:rsidR="002F0016" w:rsidRPr="00F1713B" w:rsidRDefault="002F0016" w:rsidP="00DB385E">
            <w:pPr>
              <w:spacing w:after="120"/>
              <w:rPr>
                <w:rFonts w:cs="Arial"/>
                <w:b w:val="0"/>
                <w:sz w:val="24"/>
                <w:szCs w:val="24"/>
              </w:rPr>
            </w:pPr>
            <w:r w:rsidRPr="00F1713B">
              <w:rPr>
                <w:rFonts w:cs="Arial"/>
                <w:sz w:val="24"/>
                <w:szCs w:val="24"/>
              </w:rPr>
              <w:t>Grupo</w:t>
            </w:r>
          </w:p>
        </w:tc>
        <w:tc>
          <w:tcPr>
            <w:tcW w:w="5613" w:type="dxa"/>
            <w:hideMark/>
          </w:tcPr>
          <w:p w14:paraId="5765F4D4" w14:textId="2F9C80F3" w:rsidR="002F0016" w:rsidRPr="00F1713B" w:rsidRDefault="00573C33" w:rsidP="00DB385E">
            <w:pPr>
              <w:tabs>
                <w:tab w:val="left" w:pos="708"/>
                <w:tab w:val="center" w:pos="4252"/>
                <w:tab w:val="right" w:pos="8504"/>
              </w:tabs>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Grupo 6</w:t>
            </w:r>
          </w:p>
        </w:tc>
      </w:tr>
      <w:tr w:rsidR="002F0016" w:rsidRPr="00F1713B" w14:paraId="5765F4D8" w14:textId="77777777" w:rsidTr="00DB3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hideMark/>
          </w:tcPr>
          <w:p w14:paraId="5765F4D6" w14:textId="77777777" w:rsidR="002F0016" w:rsidRPr="00DE1550" w:rsidRDefault="002F0016" w:rsidP="00DB385E">
            <w:pPr>
              <w:spacing w:after="120"/>
              <w:rPr>
                <w:rFonts w:cs="Arial"/>
                <w:sz w:val="24"/>
                <w:szCs w:val="24"/>
              </w:rPr>
            </w:pPr>
            <w:proofErr w:type="spellStart"/>
            <w:r w:rsidRPr="00DE1550">
              <w:rPr>
                <w:rFonts w:cs="Arial"/>
                <w:sz w:val="24"/>
                <w:szCs w:val="24"/>
              </w:rPr>
              <w:t>Ciclo</w:t>
            </w:r>
            <w:proofErr w:type="spellEnd"/>
          </w:p>
        </w:tc>
        <w:tc>
          <w:tcPr>
            <w:tcW w:w="5613" w:type="dxa"/>
            <w:hideMark/>
          </w:tcPr>
          <w:p w14:paraId="5765F4D7" w14:textId="5A119B88" w:rsidR="002F0016" w:rsidRPr="00DE1550" w:rsidRDefault="00573C33" w:rsidP="00DB385E">
            <w:pP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Ciclo</w:t>
            </w:r>
            <w:proofErr w:type="spellEnd"/>
            <w:r>
              <w:rPr>
                <w:rFonts w:cs="Arial"/>
                <w:sz w:val="24"/>
                <w:szCs w:val="24"/>
              </w:rPr>
              <w:t xml:space="preserve"> 4</w:t>
            </w:r>
          </w:p>
        </w:tc>
      </w:tr>
    </w:tbl>
    <w:p w14:paraId="5765F4D9" w14:textId="77777777" w:rsidR="007B6158" w:rsidRDefault="007B6158" w:rsidP="007B6158">
      <w:pPr>
        <w:pStyle w:val="Ttulo1"/>
        <w:jc w:val="both"/>
      </w:pPr>
    </w:p>
    <w:tbl>
      <w:tblPr>
        <w:tblStyle w:val="Listaclara-nfasis5"/>
        <w:tblpPr w:leftFromText="141" w:rightFromText="141" w:vertAnchor="text" w:horzAnchor="margin" w:tblpY="25"/>
        <w:tblW w:w="0" w:type="auto"/>
        <w:tblLook w:val="04A0" w:firstRow="1" w:lastRow="0" w:firstColumn="1" w:lastColumn="0" w:noHBand="0" w:noVBand="1"/>
      </w:tblPr>
      <w:tblGrid>
        <w:gridCol w:w="2244"/>
        <w:gridCol w:w="2244"/>
        <w:gridCol w:w="2245"/>
        <w:gridCol w:w="2245"/>
      </w:tblGrid>
      <w:tr w:rsidR="002F0016" w14:paraId="5765F4DE" w14:textId="77777777" w:rsidTr="002F00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5765F4DA" w14:textId="77777777" w:rsidR="002F0016" w:rsidRDefault="002F0016" w:rsidP="002F0016">
            <w:proofErr w:type="spellStart"/>
            <w:r>
              <w:t>Fecha</w:t>
            </w:r>
            <w:proofErr w:type="spellEnd"/>
          </w:p>
        </w:tc>
        <w:tc>
          <w:tcPr>
            <w:tcW w:w="2244" w:type="dxa"/>
          </w:tcPr>
          <w:p w14:paraId="5765F4DB" w14:textId="77777777" w:rsidR="002F0016" w:rsidRDefault="002F0016" w:rsidP="002F0016">
            <w:pPr>
              <w:cnfStyle w:val="100000000000" w:firstRow="1" w:lastRow="0" w:firstColumn="0" w:lastColumn="0" w:oddVBand="0" w:evenVBand="0" w:oddHBand="0" w:evenHBand="0" w:firstRowFirstColumn="0" w:firstRowLastColumn="0" w:lastRowFirstColumn="0" w:lastRowLastColumn="0"/>
            </w:pPr>
            <w:proofErr w:type="spellStart"/>
            <w:r>
              <w:t>Versión</w:t>
            </w:r>
            <w:proofErr w:type="spellEnd"/>
          </w:p>
        </w:tc>
        <w:tc>
          <w:tcPr>
            <w:tcW w:w="2245" w:type="dxa"/>
          </w:tcPr>
          <w:p w14:paraId="5765F4DC" w14:textId="77777777" w:rsidR="002F0016" w:rsidRDefault="002F0016" w:rsidP="002F0016">
            <w:pP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c>
          <w:tcPr>
            <w:tcW w:w="2245" w:type="dxa"/>
          </w:tcPr>
          <w:p w14:paraId="5765F4DD" w14:textId="77777777" w:rsidR="002F0016" w:rsidRDefault="002F0016" w:rsidP="002F0016">
            <w:pPr>
              <w:cnfStyle w:val="100000000000" w:firstRow="1" w:lastRow="0" w:firstColumn="0" w:lastColumn="0" w:oddVBand="0" w:evenVBand="0" w:oddHBand="0" w:evenHBand="0" w:firstRowFirstColumn="0" w:firstRowLastColumn="0" w:lastRowFirstColumn="0" w:lastRowLastColumn="0"/>
            </w:pPr>
            <w:r>
              <w:t>Autor</w:t>
            </w:r>
          </w:p>
        </w:tc>
      </w:tr>
      <w:tr w:rsidR="002F0016" w14:paraId="5765F4E3" w14:textId="77777777" w:rsidTr="002F0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5765F4DF" w14:textId="25919BAB" w:rsidR="002F0016" w:rsidRDefault="00603A52" w:rsidP="002F0016">
            <w:r>
              <w:t>22</w:t>
            </w:r>
            <w:r w:rsidR="002F0016">
              <w:t>/</w:t>
            </w:r>
            <w:r>
              <w:t>10</w:t>
            </w:r>
            <w:r w:rsidR="002F0016">
              <w:t>/</w:t>
            </w:r>
            <w:r>
              <w:t>2021</w:t>
            </w:r>
          </w:p>
        </w:tc>
        <w:tc>
          <w:tcPr>
            <w:tcW w:w="2244" w:type="dxa"/>
          </w:tcPr>
          <w:p w14:paraId="5765F4E0" w14:textId="77777777" w:rsidR="002F0016" w:rsidRDefault="002F0016" w:rsidP="002F0016">
            <w:pPr>
              <w:cnfStyle w:val="000000100000" w:firstRow="0" w:lastRow="0" w:firstColumn="0" w:lastColumn="0" w:oddVBand="0" w:evenVBand="0" w:oddHBand="1" w:evenHBand="0" w:firstRowFirstColumn="0" w:firstRowLastColumn="0" w:lastRowFirstColumn="0" w:lastRowLastColumn="0"/>
            </w:pPr>
            <w:r>
              <w:t>1.0</w:t>
            </w:r>
          </w:p>
        </w:tc>
        <w:tc>
          <w:tcPr>
            <w:tcW w:w="2245" w:type="dxa"/>
          </w:tcPr>
          <w:p w14:paraId="5765F4E1" w14:textId="77777777" w:rsidR="002F0016" w:rsidRDefault="002F0016" w:rsidP="002F0016">
            <w:pPr>
              <w:cnfStyle w:val="000000100000" w:firstRow="0" w:lastRow="0" w:firstColumn="0" w:lastColumn="0" w:oddVBand="0" w:evenVBand="0" w:oddHBand="1" w:evenHBand="0" w:firstRowFirstColumn="0" w:firstRowLastColumn="0" w:lastRowFirstColumn="0" w:lastRowLastColumn="0"/>
            </w:pPr>
            <w:r>
              <w:t xml:space="preserve">SRS </w:t>
            </w:r>
          </w:p>
        </w:tc>
        <w:tc>
          <w:tcPr>
            <w:tcW w:w="2245" w:type="dxa"/>
          </w:tcPr>
          <w:p w14:paraId="5765F4E2" w14:textId="1908E080" w:rsidR="002F0016" w:rsidRDefault="00F70A84" w:rsidP="002F0016">
            <w:pPr>
              <w:cnfStyle w:val="000000100000" w:firstRow="0" w:lastRow="0" w:firstColumn="0" w:lastColumn="0" w:oddVBand="0" w:evenVBand="0" w:oddHBand="1" w:evenHBand="0" w:firstRowFirstColumn="0" w:firstRowLastColumn="0" w:lastRowFirstColumn="0" w:lastRowLastColumn="0"/>
            </w:pPr>
            <w:r>
              <w:t>Grupo 6</w:t>
            </w:r>
          </w:p>
        </w:tc>
      </w:tr>
      <w:tr w:rsidR="002F0016" w14:paraId="5765F4E8" w14:textId="77777777" w:rsidTr="002F0016">
        <w:tc>
          <w:tcPr>
            <w:cnfStyle w:val="001000000000" w:firstRow="0" w:lastRow="0" w:firstColumn="1" w:lastColumn="0" w:oddVBand="0" w:evenVBand="0" w:oddHBand="0" w:evenHBand="0" w:firstRowFirstColumn="0" w:firstRowLastColumn="0" w:lastRowFirstColumn="0" w:lastRowLastColumn="0"/>
            <w:tcW w:w="2244" w:type="dxa"/>
          </w:tcPr>
          <w:p w14:paraId="5765F4E4" w14:textId="54BA0F0B" w:rsidR="002F0016" w:rsidRDefault="00603A52" w:rsidP="002F0016">
            <w:r>
              <w:t>25/1</w:t>
            </w:r>
            <w:r w:rsidR="00F70A84">
              <w:t>0/2021</w:t>
            </w:r>
          </w:p>
        </w:tc>
        <w:tc>
          <w:tcPr>
            <w:tcW w:w="2244" w:type="dxa"/>
          </w:tcPr>
          <w:p w14:paraId="5765F4E5" w14:textId="77777777" w:rsidR="002F0016" w:rsidRDefault="002F0016" w:rsidP="002F0016">
            <w:pPr>
              <w:cnfStyle w:val="000000000000" w:firstRow="0" w:lastRow="0" w:firstColumn="0" w:lastColumn="0" w:oddVBand="0" w:evenVBand="0" w:oddHBand="0" w:evenHBand="0" w:firstRowFirstColumn="0" w:firstRowLastColumn="0" w:lastRowFirstColumn="0" w:lastRowLastColumn="0"/>
            </w:pPr>
            <w:r>
              <w:t>1.1</w:t>
            </w:r>
          </w:p>
        </w:tc>
        <w:tc>
          <w:tcPr>
            <w:tcW w:w="2245" w:type="dxa"/>
          </w:tcPr>
          <w:p w14:paraId="5765F4E6" w14:textId="444B809B" w:rsidR="002F0016" w:rsidRDefault="00573C33" w:rsidP="002F0016">
            <w:pPr>
              <w:cnfStyle w:val="000000000000" w:firstRow="0" w:lastRow="0" w:firstColumn="0" w:lastColumn="0" w:oddVBand="0" w:evenVBand="0" w:oddHBand="0" w:evenHBand="0" w:firstRowFirstColumn="0" w:firstRowLastColumn="0" w:lastRowFirstColumn="0" w:lastRowLastColumn="0"/>
            </w:pPr>
            <w:r>
              <w:t>Revision</w:t>
            </w:r>
          </w:p>
        </w:tc>
        <w:tc>
          <w:tcPr>
            <w:tcW w:w="2245" w:type="dxa"/>
          </w:tcPr>
          <w:p w14:paraId="5765F4E7" w14:textId="0DFE7205" w:rsidR="002F0016" w:rsidRDefault="00F70A84" w:rsidP="002F0016">
            <w:pPr>
              <w:cnfStyle w:val="000000000000" w:firstRow="0" w:lastRow="0" w:firstColumn="0" w:lastColumn="0" w:oddVBand="0" w:evenVBand="0" w:oddHBand="0" w:evenHBand="0" w:firstRowFirstColumn="0" w:firstRowLastColumn="0" w:lastRowFirstColumn="0" w:lastRowLastColumn="0"/>
            </w:pPr>
            <w:r>
              <w:t>Grupo 6</w:t>
            </w:r>
          </w:p>
        </w:tc>
      </w:tr>
      <w:tr w:rsidR="002F0016" w14:paraId="5765F4ED" w14:textId="77777777" w:rsidTr="002F0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5765F4E9" w14:textId="25B28671" w:rsidR="002F0016" w:rsidRDefault="00F70A84" w:rsidP="002F0016">
            <w:r>
              <w:t>01/11/2021</w:t>
            </w:r>
          </w:p>
        </w:tc>
        <w:tc>
          <w:tcPr>
            <w:tcW w:w="2244" w:type="dxa"/>
          </w:tcPr>
          <w:p w14:paraId="5765F4EA" w14:textId="77777777" w:rsidR="002F0016" w:rsidRDefault="002F0016" w:rsidP="002F0016">
            <w:pPr>
              <w:cnfStyle w:val="000000100000" w:firstRow="0" w:lastRow="0" w:firstColumn="0" w:lastColumn="0" w:oddVBand="0" w:evenVBand="0" w:oddHBand="1" w:evenHBand="0" w:firstRowFirstColumn="0" w:firstRowLastColumn="0" w:lastRowFirstColumn="0" w:lastRowLastColumn="0"/>
            </w:pPr>
            <w:r>
              <w:t>1.2</w:t>
            </w:r>
          </w:p>
        </w:tc>
        <w:tc>
          <w:tcPr>
            <w:tcW w:w="2245" w:type="dxa"/>
          </w:tcPr>
          <w:p w14:paraId="5765F4EB" w14:textId="217C3D46" w:rsidR="002F0016" w:rsidRDefault="00F70A84" w:rsidP="002F0016">
            <w:pPr>
              <w:cnfStyle w:val="000000100000" w:firstRow="0" w:lastRow="0" w:firstColumn="0" w:lastColumn="0" w:oddVBand="0" w:evenVBand="0" w:oddHBand="1" w:evenHBand="0" w:firstRowFirstColumn="0" w:firstRowLastColumn="0" w:lastRowFirstColumn="0" w:lastRowLastColumn="0"/>
            </w:pPr>
            <w:proofErr w:type="spellStart"/>
            <w:r>
              <w:t>Documento</w:t>
            </w:r>
            <w:proofErr w:type="spellEnd"/>
            <w:r>
              <w:t xml:space="preserve"> final</w:t>
            </w:r>
          </w:p>
        </w:tc>
        <w:tc>
          <w:tcPr>
            <w:tcW w:w="2245" w:type="dxa"/>
          </w:tcPr>
          <w:p w14:paraId="5765F4EC" w14:textId="7568F1E5" w:rsidR="002F0016" w:rsidRDefault="00F70A84" w:rsidP="002F0016">
            <w:pPr>
              <w:cnfStyle w:val="000000100000" w:firstRow="0" w:lastRow="0" w:firstColumn="0" w:lastColumn="0" w:oddVBand="0" w:evenVBand="0" w:oddHBand="1" w:evenHBand="0" w:firstRowFirstColumn="0" w:firstRowLastColumn="0" w:lastRowFirstColumn="0" w:lastRowLastColumn="0"/>
            </w:pPr>
            <w:r>
              <w:t>Grupo 6</w:t>
            </w:r>
          </w:p>
        </w:tc>
      </w:tr>
      <w:tr w:rsidR="002F0016" w14:paraId="5765F4F2" w14:textId="77777777" w:rsidTr="002F0016">
        <w:tc>
          <w:tcPr>
            <w:cnfStyle w:val="001000000000" w:firstRow="0" w:lastRow="0" w:firstColumn="1" w:lastColumn="0" w:oddVBand="0" w:evenVBand="0" w:oddHBand="0" w:evenHBand="0" w:firstRowFirstColumn="0" w:firstRowLastColumn="0" w:lastRowFirstColumn="0" w:lastRowLastColumn="0"/>
            <w:tcW w:w="2244" w:type="dxa"/>
          </w:tcPr>
          <w:p w14:paraId="5765F4EE" w14:textId="77777777" w:rsidR="002F0016" w:rsidRDefault="002F0016" w:rsidP="002F0016"/>
        </w:tc>
        <w:tc>
          <w:tcPr>
            <w:tcW w:w="2244" w:type="dxa"/>
          </w:tcPr>
          <w:p w14:paraId="5765F4EF" w14:textId="77777777" w:rsidR="002F0016" w:rsidRDefault="002F0016" w:rsidP="002F0016">
            <w:pPr>
              <w:cnfStyle w:val="000000000000" w:firstRow="0" w:lastRow="0" w:firstColumn="0" w:lastColumn="0" w:oddVBand="0" w:evenVBand="0" w:oddHBand="0" w:evenHBand="0" w:firstRowFirstColumn="0" w:firstRowLastColumn="0" w:lastRowFirstColumn="0" w:lastRowLastColumn="0"/>
            </w:pPr>
          </w:p>
        </w:tc>
        <w:tc>
          <w:tcPr>
            <w:tcW w:w="2245" w:type="dxa"/>
          </w:tcPr>
          <w:p w14:paraId="5765F4F0" w14:textId="77777777" w:rsidR="002F0016" w:rsidRDefault="002F0016" w:rsidP="002F0016">
            <w:pPr>
              <w:cnfStyle w:val="000000000000" w:firstRow="0" w:lastRow="0" w:firstColumn="0" w:lastColumn="0" w:oddVBand="0" w:evenVBand="0" w:oddHBand="0" w:evenHBand="0" w:firstRowFirstColumn="0" w:firstRowLastColumn="0" w:lastRowFirstColumn="0" w:lastRowLastColumn="0"/>
            </w:pPr>
          </w:p>
        </w:tc>
        <w:tc>
          <w:tcPr>
            <w:tcW w:w="2245" w:type="dxa"/>
          </w:tcPr>
          <w:p w14:paraId="5765F4F1" w14:textId="77777777" w:rsidR="002F0016" w:rsidRDefault="002F0016" w:rsidP="002F0016">
            <w:pPr>
              <w:cnfStyle w:val="000000000000" w:firstRow="0" w:lastRow="0" w:firstColumn="0" w:lastColumn="0" w:oddVBand="0" w:evenVBand="0" w:oddHBand="0" w:evenHBand="0" w:firstRowFirstColumn="0" w:firstRowLastColumn="0" w:lastRowFirstColumn="0" w:lastRowLastColumn="0"/>
            </w:pPr>
          </w:p>
        </w:tc>
      </w:tr>
    </w:tbl>
    <w:p w14:paraId="5765F4F3" w14:textId="77777777" w:rsidR="002F0016" w:rsidRDefault="002F0016" w:rsidP="002F0016"/>
    <w:p w14:paraId="5765F4F4" w14:textId="77777777" w:rsidR="00BB2B8F" w:rsidRDefault="00BB2B8F" w:rsidP="002F0016">
      <w:r>
        <w:t>Integrantes</w:t>
      </w:r>
    </w:p>
    <w:tbl>
      <w:tblPr>
        <w:tblStyle w:val="Tablaconcuadrcula4-nfasis5"/>
        <w:tblW w:w="0" w:type="auto"/>
        <w:tblLook w:val="04A0" w:firstRow="1" w:lastRow="0" w:firstColumn="1" w:lastColumn="0" w:noHBand="0" w:noVBand="1"/>
      </w:tblPr>
      <w:tblGrid>
        <w:gridCol w:w="4457"/>
        <w:gridCol w:w="4458"/>
      </w:tblGrid>
      <w:tr w:rsidR="00E607B6" w:rsidRPr="00E607B6" w14:paraId="5765F4F7" w14:textId="77777777" w:rsidTr="00E607B6">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457" w:type="dxa"/>
          </w:tcPr>
          <w:p w14:paraId="5765F4F5" w14:textId="77777777" w:rsidR="00E607B6" w:rsidRDefault="00E607B6" w:rsidP="002F0016">
            <w:r>
              <w:t>Nombre</w:t>
            </w:r>
          </w:p>
        </w:tc>
        <w:tc>
          <w:tcPr>
            <w:tcW w:w="4458" w:type="dxa"/>
          </w:tcPr>
          <w:p w14:paraId="5765F4F6" w14:textId="77777777" w:rsidR="00E607B6" w:rsidRDefault="00E607B6" w:rsidP="002F0016">
            <w:pPr>
              <w:cnfStyle w:val="100000000000" w:firstRow="1" w:lastRow="0" w:firstColumn="0" w:lastColumn="0" w:oddVBand="0" w:evenVBand="0" w:oddHBand="0" w:evenHBand="0" w:firstRowFirstColumn="0" w:firstRowLastColumn="0" w:lastRowFirstColumn="0" w:lastRowLastColumn="0"/>
            </w:pPr>
            <w:r>
              <w:t>Rol</w:t>
            </w:r>
          </w:p>
        </w:tc>
      </w:tr>
      <w:tr w:rsidR="00E607B6" w:rsidRPr="00E607B6" w14:paraId="5765F4FA" w14:textId="77777777" w:rsidTr="00E607B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457" w:type="dxa"/>
          </w:tcPr>
          <w:p w14:paraId="5765F4F8" w14:textId="36BB6938" w:rsidR="00E607B6" w:rsidRDefault="00F010D4" w:rsidP="002F0016">
            <w:proofErr w:type="spellStart"/>
            <w:r>
              <w:t>Sntiago</w:t>
            </w:r>
            <w:proofErr w:type="spellEnd"/>
            <w:r>
              <w:t xml:space="preserve"> </w:t>
            </w:r>
            <w:proofErr w:type="spellStart"/>
            <w:r>
              <w:t>Esneider</w:t>
            </w:r>
            <w:proofErr w:type="spellEnd"/>
            <w:r>
              <w:t xml:space="preserve"> Guti</w:t>
            </w:r>
            <w:r w:rsidR="00EC7621">
              <w:t>é</w:t>
            </w:r>
            <w:r>
              <w:t>rrez</w:t>
            </w:r>
          </w:p>
        </w:tc>
        <w:tc>
          <w:tcPr>
            <w:tcW w:w="4458" w:type="dxa"/>
          </w:tcPr>
          <w:p w14:paraId="5765F4F9" w14:textId="7A4CAF19" w:rsidR="00E607B6" w:rsidRDefault="00EC7621" w:rsidP="002F0016">
            <w:pPr>
              <w:cnfStyle w:val="000000100000" w:firstRow="0" w:lastRow="0" w:firstColumn="0" w:lastColumn="0" w:oddVBand="0" w:evenVBand="0" w:oddHBand="1" w:evenHBand="0" w:firstRowFirstColumn="0" w:firstRowLastColumn="0" w:lastRowFirstColumn="0" w:lastRowLastColumn="0"/>
            </w:pPr>
            <w:proofErr w:type="spellStart"/>
            <w:r>
              <w:t>Product</w:t>
            </w:r>
            <w:proofErr w:type="spellEnd"/>
            <w:r>
              <w:t xml:space="preserve"> </w:t>
            </w:r>
            <w:proofErr w:type="spellStart"/>
            <w:r>
              <w:t>Owner</w:t>
            </w:r>
            <w:proofErr w:type="spellEnd"/>
          </w:p>
        </w:tc>
      </w:tr>
      <w:tr w:rsidR="00E607B6" w:rsidRPr="00E607B6" w14:paraId="5765F4FD" w14:textId="77777777" w:rsidTr="00E607B6">
        <w:trPr>
          <w:trHeight w:val="269"/>
        </w:trPr>
        <w:tc>
          <w:tcPr>
            <w:cnfStyle w:val="001000000000" w:firstRow="0" w:lastRow="0" w:firstColumn="1" w:lastColumn="0" w:oddVBand="0" w:evenVBand="0" w:oddHBand="0" w:evenHBand="0" w:firstRowFirstColumn="0" w:firstRowLastColumn="0" w:lastRowFirstColumn="0" w:lastRowLastColumn="0"/>
            <w:tcW w:w="4457" w:type="dxa"/>
          </w:tcPr>
          <w:p w14:paraId="5765F4FB" w14:textId="378B145B" w:rsidR="00E607B6" w:rsidRDefault="00EC7621" w:rsidP="002F0016">
            <w:r>
              <w:t>Juan David Rodríguez Gómez</w:t>
            </w:r>
          </w:p>
        </w:tc>
        <w:tc>
          <w:tcPr>
            <w:tcW w:w="4458" w:type="dxa"/>
          </w:tcPr>
          <w:p w14:paraId="5765F4FC" w14:textId="07E5732B" w:rsidR="00E607B6" w:rsidRDefault="00EC7621" w:rsidP="002F0016">
            <w:pPr>
              <w:cnfStyle w:val="000000000000" w:firstRow="0" w:lastRow="0" w:firstColumn="0" w:lastColumn="0" w:oddVBand="0" w:evenVBand="0" w:oddHBand="0" w:evenHBand="0" w:firstRowFirstColumn="0" w:firstRowLastColumn="0" w:lastRowFirstColumn="0" w:lastRowLastColumn="0"/>
            </w:pPr>
            <w:r>
              <w:t xml:space="preserve">Scrum </w:t>
            </w:r>
            <w:proofErr w:type="gramStart"/>
            <w:r>
              <w:t>Master</w:t>
            </w:r>
            <w:proofErr w:type="gramEnd"/>
          </w:p>
        </w:tc>
      </w:tr>
      <w:tr w:rsidR="00EC7621" w:rsidRPr="00E607B6" w14:paraId="5765F500" w14:textId="77777777" w:rsidTr="00E607B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457" w:type="dxa"/>
          </w:tcPr>
          <w:p w14:paraId="5765F4FE" w14:textId="660ED245" w:rsidR="00EC7621" w:rsidRDefault="00EC7621" w:rsidP="00EC7621">
            <w:r>
              <w:t>Andres Garcia Meza</w:t>
            </w:r>
          </w:p>
        </w:tc>
        <w:tc>
          <w:tcPr>
            <w:tcW w:w="4458" w:type="dxa"/>
          </w:tcPr>
          <w:p w14:paraId="5765F4FF" w14:textId="14FCF6A0" w:rsidR="00EC7621" w:rsidRDefault="00EC7621" w:rsidP="00EC7621">
            <w:pPr>
              <w:cnfStyle w:val="000000100000" w:firstRow="0" w:lastRow="0" w:firstColumn="0" w:lastColumn="0" w:oddVBand="0" w:evenVBand="0" w:oddHBand="1" w:evenHBand="0" w:firstRowFirstColumn="0" w:firstRowLastColumn="0" w:lastRowFirstColumn="0" w:lastRowLastColumn="0"/>
            </w:pPr>
            <w:r>
              <w:t>Desarrollador</w:t>
            </w:r>
          </w:p>
        </w:tc>
      </w:tr>
      <w:tr w:rsidR="00EC7621" w:rsidRPr="00E607B6" w14:paraId="5765F503" w14:textId="77777777" w:rsidTr="00E607B6">
        <w:trPr>
          <w:trHeight w:val="287"/>
        </w:trPr>
        <w:tc>
          <w:tcPr>
            <w:cnfStyle w:val="001000000000" w:firstRow="0" w:lastRow="0" w:firstColumn="1" w:lastColumn="0" w:oddVBand="0" w:evenVBand="0" w:oddHBand="0" w:evenHBand="0" w:firstRowFirstColumn="0" w:firstRowLastColumn="0" w:lastRowFirstColumn="0" w:lastRowLastColumn="0"/>
            <w:tcW w:w="4457" w:type="dxa"/>
          </w:tcPr>
          <w:p w14:paraId="5765F501" w14:textId="42A75717" w:rsidR="00EC7621" w:rsidRDefault="00EC7621" w:rsidP="00EC7621">
            <w:r w:rsidRPr="00B07292">
              <w:t xml:space="preserve">Nicolas Chila </w:t>
            </w:r>
            <w:proofErr w:type="spellStart"/>
            <w:r w:rsidRPr="00B07292">
              <w:t>Bosigas</w:t>
            </w:r>
            <w:proofErr w:type="spellEnd"/>
          </w:p>
        </w:tc>
        <w:tc>
          <w:tcPr>
            <w:tcW w:w="4458" w:type="dxa"/>
          </w:tcPr>
          <w:p w14:paraId="5765F502" w14:textId="28C4E8B2" w:rsidR="00EC7621" w:rsidRDefault="00EC7621" w:rsidP="00EC7621">
            <w:pPr>
              <w:cnfStyle w:val="000000000000" w:firstRow="0" w:lastRow="0" w:firstColumn="0" w:lastColumn="0" w:oddVBand="0" w:evenVBand="0" w:oddHBand="0" w:evenHBand="0" w:firstRowFirstColumn="0" w:firstRowLastColumn="0" w:lastRowFirstColumn="0" w:lastRowLastColumn="0"/>
            </w:pPr>
            <w:r>
              <w:t>Desarrollador</w:t>
            </w:r>
          </w:p>
        </w:tc>
      </w:tr>
      <w:tr w:rsidR="004B4759" w:rsidRPr="00E607B6" w14:paraId="5765F506" w14:textId="77777777" w:rsidTr="00E607B6">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457" w:type="dxa"/>
          </w:tcPr>
          <w:p w14:paraId="5765F504" w14:textId="096FAA39" w:rsidR="004B4759" w:rsidRDefault="004B4759" w:rsidP="004B4759">
            <w:r>
              <w:t>Diego Rocha Triana</w:t>
            </w:r>
          </w:p>
        </w:tc>
        <w:tc>
          <w:tcPr>
            <w:tcW w:w="4458" w:type="dxa"/>
          </w:tcPr>
          <w:p w14:paraId="5765F505" w14:textId="4741B1FD" w:rsidR="004B4759" w:rsidRDefault="004B4759" w:rsidP="004B4759">
            <w:pPr>
              <w:cnfStyle w:val="000000100000" w:firstRow="0" w:lastRow="0" w:firstColumn="0" w:lastColumn="0" w:oddVBand="0" w:evenVBand="0" w:oddHBand="1" w:evenHBand="0" w:firstRowFirstColumn="0" w:firstRowLastColumn="0" w:lastRowFirstColumn="0" w:lastRowLastColumn="0"/>
            </w:pPr>
            <w:r>
              <w:t>Desarrollador</w:t>
            </w:r>
          </w:p>
        </w:tc>
      </w:tr>
    </w:tbl>
    <w:p w14:paraId="5765F507" w14:textId="77777777" w:rsidR="00E607B6" w:rsidRDefault="00E607B6" w:rsidP="002F0016"/>
    <w:p w14:paraId="5765F508" w14:textId="77777777" w:rsidR="002F0016" w:rsidRDefault="002F0016" w:rsidP="002F0016"/>
    <w:p w14:paraId="5765F509" w14:textId="77777777" w:rsidR="002F0016" w:rsidRDefault="002F0016" w:rsidP="002F0016"/>
    <w:p w14:paraId="5765F50A" w14:textId="77777777" w:rsidR="002F0016" w:rsidRDefault="002F0016" w:rsidP="002F0016"/>
    <w:p w14:paraId="5765F50B" w14:textId="77777777" w:rsidR="002F0016" w:rsidRDefault="002F0016" w:rsidP="002F0016"/>
    <w:p w14:paraId="5765F50C" w14:textId="77777777" w:rsidR="002F0016" w:rsidRDefault="002F0016" w:rsidP="002F0016"/>
    <w:p w14:paraId="5765F50D" w14:textId="77777777" w:rsidR="002F0016" w:rsidRDefault="002F0016" w:rsidP="002F0016"/>
    <w:p w14:paraId="5765F50F" w14:textId="77777777" w:rsidR="007B6158" w:rsidRPr="00865B66" w:rsidRDefault="007B6158" w:rsidP="007B6158">
      <w:pPr>
        <w:pStyle w:val="Ttulo1"/>
        <w:jc w:val="both"/>
      </w:pPr>
      <w:r w:rsidRPr="00865B66">
        <w:lastRenderedPageBreak/>
        <w:t>Introducción</w:t>
      </w:r>
    </w:p>
    <w:p w14:paraId="5765F510" w14:textId="77777777" w:rsidR="007B6158" w:rsidRPr="00865B66" w:rsidRDefault="007B6158" w:rsidP="007B6158">
      <w:pPr>
        <w:jc w:val="both"/>
      </w:pPr>
    </w:p>
    <w:p w14:paraId="5765F511" w14:textId="77777777" w:rsidR="007B6158" w:rsidRDefault="007B6158" w:rsidP="00680416">
      <w:pPr>
        <w:ind w:firstLine="708"/>
        <w:jc w:val="both"/>
        <w:rPr>
          <w:rStyle w:val="nfasisintenso"/>
          <w:sz w:val="24"/>
          <w:szCs w:val="24"/>
        </w:rPr>
      </w:pPr>
      <w:r w:rsidRPr="00865B66">
        <w:rPr>
          <w:rStyle w:val="nfasisintenso"/>
          <w:sz w:val="24"/>
          <w:szCs w:val="24"/>
        </w:rPr>
        <w:t>Contexto</w:t>
      </w:r>
    </w:p>
    <w:p w14:paraId="5765F512" w14:textId="15999A1F" w:rsidR="002F0016" w:rsidRPr="003273CA" w:rsidRDefault="003273CA" w:rsidP="003273CA">
      <w:pPr>
        <w:ind w:left="705"/>
        <w:jc w:val="both"/>
        <w:rPr>
          <w:rStyle w:val="nfasisintenso"/>
          <w:color w:val="FF0000"/>
          <w:sz w:val="24"/>
          <w:szCs w:val="24"/>
        </w:rPr>
      </w:pPr>
      <w:r w:rsidRPr="003273CA">
        <w:rPr>
          <w:rFonts w:ascii="Roboto" w:hAnsi="Roboto"/>
          <w:color w:val="FF0000"/>
          <w:sz w:val="20"/>
          <w:szCs w:val="20"/>
          <w:shd w:val="clear" w:color="auto" w:fill="FFFFFF"/>
        </w:rPr>
        <w:t>La automatización de distintos procesos de una empresa se ha vuelto necesidad de diferentes industrias que, de no hacerlo, podrían caer en su propia obsolescencia. En particular los parqueaderos son negocios necesarios en cualquier ciudad y es allí donde nace (NOMBRE EMPRESA) para facilitar la productividad y operación de esta industria.</w:t>
      </w:r>
    </w:p>
    <w:p w14:paraId="5765F513" w14:textId="77777777" w:rsidR="007B6158" w:rsidRDefault="007B6158" w:rsidP="00680416">
      <w:pPr>
        <w:pStyle w:val="Ttulo3"/>
        <w:spacing w:before="0" w:after="280" w:afterAutospacing="1"/>
        <w:ind w:firstLine="708"/>
        <w:jc w:val="both"/>
        <w:rPr>
          <w:rFonts w:asciiTheme="minorHAnsi" w:hAnsiTheme="minorHAnsi" w:cstheme="minorHAnsi"/>
          <w:sz w:val="24"/>
          <w:szCs w:val="24"/>
        </w:rPr>
      </w:pPr>
      <w:r w:rsidRPr="00865B66">
        <w:rPr>
          <w:rFonts w:asciiTheme="minorHAnsi" w:hAnsiTheme="minorHAnsi" w:cstheme="minorHAnsi"/>
          <w:sz w:val="24"/>
          <w:szCs w:val="24"/>
        </w:rPr>
        <w:t xml:space="preserve">Propósito </w:t>
      </w:r>
    </w:p>
    <w:p w14:paraId="5765F515" w14:textId="2C151C88" w:rsidR="007B6158" w:rsidRPr="006C52AE" w:rsidRDefault="00530BD0" w:rsidP="00472605">
      <w:pPr>
        <w:pStyle w:val="Div"/>
        <w:spacing w:after="280" w:afterAutospacing="1"/>
        <w:ind w:left="708"/>
        <w:jc w:val="both"/>
        <w:rPr>
          <w:rFonts w:asciiTheme="minorHAnsi" w:hAnsiTheme="minorHAnsi" w:cstheme="minorHAnsi"/>
          <w:bCs/>
          <w:sz w:val="24"/>
          <w:lang w:val="es-CO"/>
        </w:rPr>
      </w:pPr>
      <w:r w:rsidRPr="006C52AE">
        <w:rPr>
          <w:rFonts w:asciiTheme="minorHAnsi" w:eastAsiaTheme="minorHAnsi" w:hAnsiTheme="minorHAnsi" w:cstheme="minorBidi"/>
          <w:bCs/>
          <w:i/>
          <w:color w:val="FF0000"/>
          <w:sz w:val="22"/>
          <w:szCs w:val="22"/>
          <w:shd w:val="clear" w:color="auto" w:fill="auto"/>
          <w:lang w:val="es-CO" w:eastAsia="en-US"/>
        </w:rPr>
        <w:t xml:space="preserve">Ofrecer una aplicación web </w:t>
      </w:r>
      <w:r w:rsidR="005E4E14" w:rsidRPr="006C52AE">
        <w:rPr>
          <w:rFonts w:asciiTheme="minorHAnsi" w:eastAsiaTheme="minorHAnsi" w:hAnsiTheme="minorHAnsi" w:cstheme="minorBidi"/>
          <w:bCs/>
          <w:i/>
          <w:color w:val="FF0000"/>
          <w:sz w:val="22"/>
          <w:szCs w:val="22"/>
          <w:shd w:val="clear" w:color="auto" w:fill="auto"/>
          <w:lang w:val="es-CO" w:eastAsia="en-US"/>
        </w:rPr>
        <w:t xml:space="preserve">multiplataforma </w:t>
      </w:r>
      <w:r w:rsidRPr="006C52AE">
        <w:rPr>
          <w:rFonts w:asciiTheme="minorHAnsi" w:eastAsiaTheme="minorHAnsi" w:hAnsiTheme="minorHAnsi" w:cstheme="minorBidi"/>
          <w:bCs/>
          <w:i/>
          <w:color w:val="FF0000"/>
          <w:sz w:val="22"/>
          <w:szCs w:val="22"/>
          <w:shd w:val="clear" w:color="auto" w:fill="auto"/>
          <w:lang w:val="es-CO" w:eastAsia="en-US"/>
        </w:rPr>
        <w:t>que permita administ</w:t>
      </w:r>
      <w:r w:rsidR="005E4E14" w:rsidRPr="006C52AE">
        <w:rPr>
          <w:rFonts w:asciiTheme="minorHAnsi" w:eastAsiaTheme="minorHAnsi" w:hAnsiTheme="minorHAnsi" w:cstheme="minorBidi"/>
          <w:bCs/>
          <w:i/>
          <w:color w:val="FF0000"/>
          <w:sz w:val="22"/>
          <w:szCs w:val="22"/>
          <w:shd w:val="clear" w:color="auto" w:fill="auto"/>
          <w:lang w:val="es-CO" w:eastAsia="en-US"/>
        </w:rPr>
        <w:t>rar el servicio de parque</w:t>
      </w:r>
      <w:r w:rsidR="00562803" w:rsidRPr="006C52AE">
        <w:rPr>
          <w:rFonts w:asciiTheme="minorHAnsi" w:eastAsiaTheme="minorHAnsi" w:hAnsiTheme="minorHAnsi" w:cstheme="minorBidi"/>
          <w:bCs/>
          <w:i/>
          <w:color w:val="FF0000"/>
          <w:sz w:val="22"/>
          <w:szCs w:val="22"/>
          <w:shd w:val="clear" w:color="auto" w:fill="auto"/>
          <w:lang w:val="es-CO" w:eastAsia="en-US"/>
        </w:rPr>
        <w:t>a</w:t>
      </w:r>
      <w:r w:rsidR="005E4E14" w:rsidRPr="006C52AE">
        <w:rPr>
          <w:rFonts w:asciiTheme="minorHAnsi" w:eastAsiaTheme="minorHAnsi" w:hAnsiTheme="minorHAnsi" w:cstheme="minorBidi"/>
          <w:bCs/>
          <w:i/>
          <w:color w:val="FF0000"/>
          <w:sz w:val="22"/>
          <w:szCs w:val="22"/>
          <w:shd w:val="clear" w:color="auto" w:fill="auto"/>
          <w:lang w:val="es-CO" w:eastAsia="en-US"/>
        </w:rPr>
        <w:t>dero de cualquier empresa que desee</w:t>
      </w:r>
      <w:r w:rsidR="00472605" w:rsidRPr="006C52AE">
        <w:rPr>
          <w:rFonts w:asciiTheme="minorHAnsi" w:eastAsiaTheme="minorHAnsi" w:hAnsiTheme="minorHAnsi" w:cstheme="minorBidi"/>
          <w:bCs/>
          <w:i/>
          <w:color w:val="FF0000"/>
          <w:sz w:val="22"/>
          <w:szCs w:val="22"/>
          <w:shd w:val="clear" w:color="auto" w:fill="auto"/>
          <w:lang w:val="es-CO" w:eastAsia="en-US"/>
        </w:rPr>
        <w:t xml:space="preserve"> automatizar la operación del negocio, de tal forma que se pueda llevar el control de plazas disponibles, </w:t>
      </w:r>
      <w:r w:rsidR="00562803" w:rsidRPr="006C52AE">
        <w:rPr>
          <w:rFonts w:asciiTheme="minorHAnsi" w:eastAsiaTheme="minorHAnsi" w:hAnsiTheme="minorHAnsi" w:cstheme="minorBidi"/>
          <w:bCs/>
          <w:i/>
          <w:color w:val="FF0000"/>
          <w:sz w:val="22"/>
          <w:szCs w:val="22"/>
          <w:shd w:val="clear" w:color="auto" w:fill="auto"/>
          <w:lang w:val="es-CO" w:eastAsia="en-US"/>
        </w:rPr>
        <w:t>facturación y</w:t>
      </w:r>
      <w:r w:rsidR="00472605" w:rsidRPr="006C52AE">
        <w:rPr>
          <w:rFonts w:asciiTheme="minorHAnsi" w:eastAsiaTheme="minorHAnsi" w:hAnsiTheme="minorHAnsi" w:cstheme="minorBidi"/>
          <w:bCs/>
          <w:i/>
          <w:color w:val="FF0000"/>
          <w:sz w:val="22"/>
          <w:szCs w:val="22"/>
          <w:shd w:val="clear" w:color="auto" w:fill="auto"/>
          <w:lang w:val="es-CO" w:eastAsia="en-US"/>
        </w:rPr>
        <w:t xml:space="preserve"> la trazabilidad diaria de ingresos de vehículos.</w:t>
      </w:r>
    </w:p>
    <w:p w14:paraId="5765F516" w14:textId="77777777" w:rsidR="007B6158" w:rsidRPr="00865B66" w:rsidRDefault="007B6158" w:rsidP="007B6158">
      <w:pPr>
        <w:pStyle w:val="Ttulo1"/>
      </w:pPr>
      <w:r w:rsidRPr="00865B66">
        <w:t>Identificación de usuarios participantes</w:t>
      </w:r>
    </w:p>
    <w:p w14:paraId="5765F517" w14:textId="77777777" w:rsidR="007B6158" w:rsidRPr="00865B66" w:rsidRDefault="007B6158" w:rsidP="007B6158">
      <w:pPr>
        <w:jc w:val="both"/>
        <w:rPr>
          <w:sz w:val="24"/>
          <w:szCs w:val="24"/>
        </w:rPr>
      </w:pPr>
    </w:p>
    <w:p w14:paraId="5765F518" w14:textId="77777777" w:rsidR="007B6158" w:rsidRPr="00865B66" w:rsidRDefault="007B6158" w:rsidP="00680416">
      <w:pPr>
        <w:ind w:firstLine="708"/>
        <w:jc w:val="both"/>
        <w:rPr>
          <w:rStyle w:val="nfasisintenso"/>
          <w:sz w:val="24"/>
          <w:szCs w:val="24"/>
        </w:rPr>
      </w:pPr>
      <w:r w:rsidRPr="00865B66">
        <w:rPr>
          <w:rStyle w:val="nfasisintenso"/>
          <w:sz w:val="24"/>
          <w:szCs w:val="24"/>
        </w:rPr>
        <w:t>Administrador del sistema</w:t>
      </w:r>
    </w:p>
    <w:p w14:paraId="5765F519" w14:textId="65CBF8C6" w:rsidR="007B6158" w:rsidRPr="002F0016" w:rsidRDefault="004174C9" w:rsidP="004174C9">
      <w:pPr>
        <w:pStyle w:val="Ul"/>
        <w:spacing w:after="280" w:afterAutospacing="1"/>
        <w:ind w:left="708"/>
        <w:jc w:val="both"/>
        <w:rPr>
          <w:rFonts w:asciiTheme="minorHAnsi" w:hAnsiTheme="minorHAnsi" w:cstheme="minorHAnsi"/>
          <w:i/>
          <w:color w:val="FF0000"/>
          <w:sz w:val="24"/>
          <w:lang w:val="es-CO"/>
        </w:rPr>
      </w:pPr>
      <w:r>
        <w:rPr>
          <w:rFonts w:asciiTheme="minorHAnsi" w:hAnsiTheme="minorHAnsi" w:cstheme="minorHAnsi"/>
          <w:i/>
          <w:color w:val="FF0000"/>
          <w:sz w:val="24"/>
          <w:lang w:val="es-CO"/>
        </w:rPr>
        <w:t>Usuario final o empresa usuaria (</w:t>
      </w:r>
      <w:r w:rsidR="007B6158" w:rsidRPr="002F0016">
        <w:rPr>
          <w:rFonts w:asciiTheme="minorHAnsi" w:hAnsiTheme="minorHAnsi" w:cstheme="minorHAnsi"/>
          <w:i/>
          <w:color w:val="FF0000"/>
          <w:sz w:val="24"/>
          <w:lang w:val="es-CO"/>
        </w:rPr>
        <w:t>Persona encargados del manejo y administración</w:t>
      </w:r>
      <w:r w:rsidR="002F0016" w:rsidRPr="002F0016">
        <w:rPr>
          <w:rFonts w:asciiTheme="minorHAnsi" w:hAnsiTheme="minorHAnsi" w:cstheme="minorHAnsi"/>
          <w:i/>
          <w:color w:val="FF0000"/>
          <w:sz w:val="24"/>
          <w:lang w:val="es-CO"/>
        </w:rPr>
        <w:t xml:space="preserve"> del sistema</w:t>
      </w:r>
      <w:r>
        <w:rPr>
          <w:rFonts w:asciiTheme="minorHAnsi" w:hAnsiTheme="minorHAnsi" w:cstheme="minorHAnsi"/>
          <w:i/>
          <w:color w:val="FF0000"/>
          <w:sz w:val="24"/>
          <w:lang w:val="es-CO"/>
        </w:rPr>
        <w:t>)</w:t>
      </w:r>
    </w:p>
    <w:p w14:paraId="5765F51A" w14:textId="77777777" w:rsidR="007B6158" w:rsidRPr="00865B66" w:rsidRDefault="007B6158" w:rsidP="00680416">
      <w:pPr>
        <w:ind w:firstLine="708"/>
        <w:jc w:val="both"/>
        <w:rPr>
          <w:rStyle w:val="nfasisintenso"/>
          <w:sz w:val="24"/>
          <w:szCs w:val="24"/>
        </w:rPr>
      </w:pPr>
      <w:r w:rsidRPr="00865B66">
        <w:rPr>
          <w:rStyle w:val="nfasisintenso"/>
          <w:sz w:val="24"/>
          <w:szCs w:val="24"/>
        </w:rPr>
        <w:t>Beneficiario</w:t>
      </w:r>
    </w:p>
    <w:p w14:paraId="5765F51B" w14:textId="1FE27726" w:rsidR="007B6158" w:rsidRPr="00865B66" w:rsidRDefault="00B15C47" w:rsidP="00680416">
      <w:pPr>
        <w:pStyle w:val="Div"/>
        <w:spacing w:after="280" w:afterAutospacing="1"/>
        <w:ind w:firstLine="708"/>
        <w:jc w:val="both"/>
        <w:rPr>
          <w:rFonts w:asciiTheme="minorHAnsi" w:hAnsiTheme="minorHAnsi" w:cstheme="minorHAnsi"/>
          <w:sz w:val="24"/>
          <w:lang w:val="es-CO"/>
        </w:rPr>
      </w:pPr>
      <w:r>
        <w:rPr>
          <w:rFonts w:asciiTheme="minorHAnsi" w:hAnsiTheme="minorHAnsi" w:cstheme="minorHAnsi"/>
          <w:i/>
          <w:color w:val="FF0000"/>
          <w:sz w:val="24"/>
          <w:lang w:val="es-CO"/>
        </w:rPr>
        <w:t>Usuario final o empresa usuaria</w:t>
      </w:r>
      <w:r w:rsidRPr="002F0016">
        <w:rPr>
          <w:rFonts w:asciiTheme="minorHAnsi" w:hAnsiTheme="minorHAnsi" w:cstheme="minorHAnsi"/>
          <w:i/>
          <w:color w:val="FF0000"/>
          <w:sz w:val="24"/>
          <w:lang w:val="es-CO"/>
        </w:rPr>
        <w:t xml:space="preserve"> </w:t>
      </w:r>
      <w:r>
        <w:rPr>
          <w:rFonts w:asciiTheme="minorHAnsi" w:hAnsiTheme="minorHAnsi" w:cstheme="minorHAnsi"/>
          <w:i/>
          <w:color w:val="FF0000"/>
          <w:sz w:val="24"/>
          <w:lang w:val="es-CO"/>
        </w:rPr>
        <w:t>(</w:t>
      </w:r>
      <w:r w:rsidR="007B6158" w:rsidRPr="002F0016">
        <w:rPr>
          <w:rFonts w:asciiTheme="minorHAnsi" w:hAnsiTheme="minorHAnsi" w:cstheme="minorHAnsi"/>
          <w:i/>
          <w:color w:val="FF0000"/>
          <w:sz w:val="24"/>
          <w:lang w:val="es-CO"/>
        </w:rPr>
        <w:t>Individuo al que va dirigido el product</w:t>
      </w:r>
      <w:r w:rsidR="007B6158" w:rsidRPr="00026A60">
        <w:rPr>
          <w:rFonts w:asciiTheme="minorHAnsi" w:hAnsiTheme="minorHAnsi" w:cstheme="minorHAnsi"/>
          <w:i/>
          <w:color w:val="FF0000"/>
          <w:sz w:val="24"/>
          <w:lang w:val="es-CO"/>
        </w:rPr>
        <w:t>o</w:t>
      </w:r>
      <w:r w:rsidR="00026A60" w:rsidRPr="00026A60">
        <w:rPr>
          <w:rFonts w:asciiTheme="minorHAnsi" w:hAnsiTheme="minorHAnsi" w:cstheme="minorHAnsi"/>
          <w:color w:val="FF0000"/>
          <w:sz w:val="24"/>
          <w:lang w:val="es-CO"/>
        </w:rPr>
        <w:t>)</w:t>
      </w:r>
    </w:p>
    <w:p w14:paraId="5765F51C" w14:textId="77777777" w:rsidR="007B6158" w:rsidRPr="00680416" w:rsidRDefault="007B6158" w:rsidP="00680416">
      <w:pPr>
        <w:pStyle w:val="Ttulo1"/>
        <w:rPr>
          <w:rStyle w:val="nfasisintenso"/>
          <w:b/>
          <w:bCs/>
          <w:i w:val="0"/>
          <w:iCs w:val="0"/>
          <w:color w:val="365F91" w:themeColor="accent1" w:themeShade="BF"/>
        </w:rPr>
      </w:pPr>
      <w:r w:rsidRPr="00680416">
        <w:rPr>
          <w:rStyle w:val="nfasisintenso"/>
          <w:b/>
          <w:bCs/>
          <w:i w:val="0"/>
          <w:iCs w:val="0"/>
          <w:color w:val="365F91" w:themeColor="accent1" w:themeShade="BF"/>
        </w:rPr>
        <w:t>Objetivos y Alcance del sistema</w:t>
      </w:r>
    </w:p>
    <w:p w14:paraId="5765F51D" w14:textId="437AE37B" w:rsidR="007B6158" w:rsidRDefault="00F64925" w:rsidP="007B6158">
      <w:pPr>
        <w:jc w:val="both"/>
      </w:pPr>
      <w:r>
        <w:tab/>
      </w:r>
    </w:p>
    <w:p w14:paraId="3A241DC4" w14:textId="544E826B" w:rsidR="00312001" w:rsidRDefault="00F64925" w:rsidP="00F64925">
      <w:pPr>
        <w:ind w:left="708"/>
        <w:jc w:val="both"/>
        <w:rPr>
          <w:rStyle w:val="nfasisintenso"/>
          <w:sz w:val="24"/>
          <w:szCs w:val="24"/>
        </w:rPr>
      </w:pPr>
      <w:r w:rsidRPr="00312001">
        <w:rPr>
          <w:rFonts w:cstheme="minorHAnsi"/>
          <w:color w:val="FF0000"/>
          <w:sz w:val="24"/>
          <w:szCs w:val="24"/>
        </w:rPr>
        <w:t>Diseñar, desarrollar e implementar una aplicación web para el manejo y administración de parqueaderos</w:t>
      </w:r>
      <w:r>
        <w:rPr>
          <w:rFonts w:cstheme="minorHAnsi"/>
          <w:color w:val="FF0000"/>
          <w:sz w:val="24"/>
          <w:szCs w:val="24"/>
        </w:rPr>
        <w:t xml:space="preserve"> </w:t>
      </w:r>
      <w:r w:rsidRPr="00312001">
        <w:rPr>
          <w:rFonts w:cstheme="minorHAnsi"/>
          <w:color w:val="FF0000"/>
          <w:sz w:val="24"/>
          <w:szCs w:val="24"/>
        </w:rPr>
        <w:t xml:space="preserve">la comercialización de licores a través del uso de Python y su </w:t>
      </w:r>
      <w:proofErr w:type="spellStart"/>
      <w:r w:rsidRPr="00312001">
        <w:rPr>
          <w:rFonts w:cstheme="minorHAnsi"/>
          <w:color w:val="FF0000"/>
          <w:sz w:val="24"/>
          <w:szCs w:val="24"/>
        </w:rPr>
        <w:t>framework</w:t>
      </w:r>
      <w:proofErr w:type="spellEnd"/>
      <w:r w:rsidRPr="00312001">
        <w:rPr>
          <w:rFonts w:cstheme="minorHAnsi"/>
          <w:color w:val="FF0000"/>
          <w:sz w:val="24"/>
          <w:szCs w:val="24"/>
        </w:rPr>
        <w:t xml:space="preserve"> web Django y de Angular para la parte del </w:t>
      </w:r>
      <w:proofErr w:type="spellStart"/>
      <w:r w:rsidRPr="00312001">
        <w:rPr>
          <w:rFonts w:cstheme="minorHAnsi"/>
          <w:color w:val="FF0000"/>
          <w:sz w:val="24"/>
          <w:szCs w:val="24"/>
        </w:rPr>
        <w:t>frontend</w:t>
      </w:r>
      <w:proofErr w:type="spellEnd"/>
      <w:r w:rsidRPr="00312001">
        <w:rPr>
          <w:rFonts w:cstheme="minorHAnsi"/>
          <w:color w:val="FF0000"/>
          <w:sz w:val="24"/>
          <w:szCs w:val="24"/>
        </w:rPr>
        <w:t>.</w:t>
      </w:r>
    </w:p>
    <w:p w14:paraId="5765F520" w14:textId="2A6D3201" w:rsidR="007B6158" w:rsidRDefault="007B6158" w:rsidP="00680416">
      <w:pPr>
        <w:ind w:firstLine="708"/>
        <w:jc w:val="both"/>
        <w:rPr>
          <w:rStyle w:val="nfasisintenso"/>
          <w:sz w:val="24"/>
          <w:szCs w:val="24"/>
        </w:rPr>
      </w:pPr>
      <w:r w:rsidRPr="00865B66">
        <w:rPr>
          <w:rStyle w:val="nfasisintenso"/>
          <w:sz w:val="24"/>
          <w:szCs w:val="24"/>
        </w:rPr>
        <w:t>Descripción General</w:t>
      </w:r>
    </w:p>
    <w:p w14:paraId="5765F521" w14:textId="77777777" w:rsidR="00680416" w:rsidRPr="00680416" w:rsidRDefault="00680416" w:rsidP="0035302D">
      <w:pPr>
        <w:pStyle w:val="Div"/>
        <w:ind w:left="708"/>
        <w:jc w:val="both"/>
        <w:rPr>
          <w:rFonts w:asciiTheme="minorHAnsi" w:hAnsiTheme="minorHAnsi" w:cstheme="minorHAnsi"/>
          <w:b/>
          <w:i/>
          <w:color w:val="FF0000"/>
          <w:sz w:val="24"/>
          <w:lang w:val="es-CO"/>
        </w:rPr>
      </w:pPr>
      <w:r w:rsidRPr="00680416">
        <w:rPr>
          <w:rFonts w:asciiTheme="minorHAnsi" w:hAnsiTheme="minorHAnsi" w:cstheme="minorHAnsi"/>
          <w:b/>
          <w:i/>
          <w:color w:val="FF0000"/>
          <w:sz w:val="24"/>
          <w:lang w:val="es-CO"/>
        </w:rPr>
        <w:t xml:space="preserve">&lt;Esta sección nos presenta una descripción general del sistema con el fin de conocer </w:t>
      </w:r>
      <w:proofErr w:type="gramStart"/>
      <w:r w:rsidRPr="00680416">
        <w:rPr>
          <w:rFonts w:asciiTheme="minorHAnsi" w:hAnsiTheme="minorHAnsi" w:cstheme="minorHAnsi"/>
          <w:b/>
          <w:i/>
          <w:color w:val="FF0000"/>
          <w:sz w:val="24"/>
          <w:lang w:val="es-CO"/>
        </w:rPr>
        <w:t>las  funciones</w:t>
      </w:r>
      <w:proofErr w:type="gramEnd"/>
      <w:r w:rsidRPr="00680416">
        <w:rPr>
          <w:rFonts w:asciiTheme="minorHAnsi" w:hAnsiTheme="minorHAnsi" w:cstheme="minorHAnsi"/>
          <w:b/>
          <w:i/>
          <w:color w:val="FF0000"/>
          <w:sz w:val="24"/>
          <w:lang w:val="es-CO"/>
        </w:rPr>
        <w:t xml:space="preserve"> que debe soportar, los datos asociados, las restricciones impuestas y cualquier otro factor que pueda influir en la construcción del mismo&gt;</w:t>
      </w:r>
    </w:p>
    <w:p w14:paraId="5765F522" w14:textId="77777777" w:rsidR="00680416" w:rsidRDefault="00680416" w:rsidP="00680416">
      <w:pPr>
        <w:ind w:firstLine="708"/>
        <w:jc w:val="both"/>
        <w:rPr>
          <w:rStyle w:val="nfasisintenso"/>
          <w:sz w:val="24"/>
          <w:szCs w:val="24"/>
        </w:rPr>
      </w:pPr>
    </w:p>
    <w:p w14:paraId="5765F523" w14:textId="77777777" w:rsidR="007B6158" w:rsidRPr="00865B66" w:rsidRDefault="007B6158" w:rsidP="002F0016">
      <w:pPr>
        <w:pStyle w:val="Li"/>
        <w:spacing w:after="280" w:afterAutospacing="1"/>
        <w:ind w:left="720"/>
        <w:jc w:val="both"/>
        <w:rPr>
          <w:rFonts w:asciiTheme="minorHAnsi" w:hAnsiTheme="minorHAnsi" w:cstheme="minorHAnsi"/>
          <w:sz w:val="24"/>
          <w:lang w:val="es-CO"/>
        </w:rPr>
      </w:pPr>
    </w:p>
    <w:p w14:paraId="5765F524" w14:textId="77777777" w:rsidR="007B6158" w:rsidRDefault="007B6158" w:rsidP="00680416">
      <w:pPr>
        <w:pStyle w:val="Ttulo1"/>
        <w:rPr>
          <w:rStyle w:val="nfasisintenso"/>
          <w:b/>
          <w:bCs/>
          <w:i w:val="0"/>
          <w:iCs w:val="0"/>
          <w:color w:val="365F91" w:themeColor="accent1" w:themeShade="BF"/>
        </w:rPr>
      </w:pPr>
      <w:r w:rsidRPr="00680416">
        <w:rPr>
          <w:rStyle w:val="nfasisintenso"/>
          <w:b/>
          <w:bCs/>
          <w:i w:val="0"/>
          <w:iCs w:val="0"/>
          <w:color w:val="365F91" w:themeColor="accent1" w:themeShade="BF"/>
        </w:rPr>
        <w:lastRenderedPageBreak/>
        <w:t>Requisitos Funcionales</w:t>
      </w:r>
    </w:p>
    <w:p w14:paraId="5765F525" w14:textId="77777777" w:rsidR="00825AAB" w:rsidRPr="00825AAB" w:rsidRDefault="00825AAB" w:rsidP="00825AAB"/>
    <w:p w14:paraId="5765F526" w14:textId="77777777" w:rsidR="00680416" w:rsidRPr="00825AAB" w:rsidRDefault="00680416" w:rsidP="007B6158">
      <w:pPr>
        <w:jc w:val="both"/>
        <w:rPr>
          <w:rStyle w:val="nfasisintenso"/>
          <w:color w:val="FF0000"/>
        </w:rPr>
      </w:pPr>
      <w:r w:rsidRPr="00825AAB">
        <w:rPr>
          <w:rStyle w:val="nfasisintenso"/>
          <w:color w:val="FF0000"/>
        </w:rPr>
        <w:t>&lt;gestiones a realizar con el producto ejemplo</w:t>
      </w:r>
    </w:p>
    <w:p w14:paraId="5765F527" w14:textId="77777777" w:rsidR="00680416" w:rsidRPr="00825AAB" w:rsidRDefault="00825AAB" w:rsidP="00825AAB">
      <w:pPr>
        <w:pStyle w:val="Prrafodelista"/>
        <w:numPr>
          <w:ilvl w:val="0"/>
          <w:numId w:val="4"/>
        </w:numPr>
        <w:jc w:val="both"/>
        <w:rPr>
          <w:rStyle w:val="nfasisintenso"/>
          <w:color w:val="FF0000"/>
          <w:sz w:val="24"/>
          <w:szCs w:val="24"/>
        </w:rPr>
      </w:pPr>
      <w:r>
        <w:rPr>
          <w:rStyle w:val="nfasisintenso"/>
          <w:color w:val="FF0000"/>
          <w:sz w:val="24"/>
          <w:szCs w:val="24"/>
        </w:rPr>
        <w:t>Nombre de la Gestión</w:t>
      </w:r>
    </w:p>
    <w:p w14:paraId="5765F528" w14:textId="77777777" w:rsidR="00825AAB" w:rsidRPr="00825AAB" w:rsidRDefault="00825AAB" w:rsidP="00825AAB">
      <w:pPr>
        <w:pStyle w:val="Div"/>
        <w:ind w:left="720"/>
        <w:rPr>
          <w:rFonts w:asciiTheme="minorHAnsi" w:hAnsiTheme="minorHAnsi" w:cstheme="minorHAnsi"/>
          <w:color w:val="FF0000"/>
          <w:sz w:val="24"/>
          <w:lang w:val="es-CO"/>
        </w:rPr>
      </w:pPr>
      <w:r w:rsidRPr="00825AAB">
        <w:rPr>
          <w:rFonts w:asciiTheme="minorHAnsi" w:hAnsiTheme="minorHAnsi" w:cstheme="minorHAnsi"/>
          <w:b/>
          <w:color w:val="FF0000"/>
          <w:sz w:val="24"/>
          <w:lang w:val="es-CO"/>
        </w:rPr>
        <w:t>Introducción</w:t>
      </w:r>
      <w:r w:rsidRPr="00825AAB">
        <w:rPr>
          <w:rFonts w:asciiTheme="minorHAnsi" w:hAnsiTheme="minorHAnsi" w:cstheme="minorHAnsi"/>
          <w:color w:val="FF0000"/>
          <w:sz w:val="24"/>
          <w:lang w:val="es-CO"/>
        </w:rPr>
        <w:t>: introducción de lo realizado por el requisito</w:t>
      </w:r>
    </w:p>
    <w:p w14:paraId="5765F529" w14:textId="77777777" w:rsidR="00825AAB" w:rsidRPr="00825AAB" w:rsidRDefault="00825AAB" w:rsidP="00825AAB">
      <w:pPr>
        <w:pStyle w:val="Div"/>
        <w:ind w:left="720"/>
        <w:rPr>
          <w:rFonts w:asciiTheme="minorHAnsi" w:hAnsiTheme="minorHAnsi" w:cstheme="minorHAnsi"/>
          <w:color w:val="FF0000"/>
          <w:sz w:val="24"/>
          <w:lang w:val="es-CO"/>
        </w:rPr>
      </w:pPr>
      <w:r w:rsidRPr="00825AAB">
        <w:rPr>
          <w:rFonts w:asciiTheme="minorHAnsi" w:hAnsiTheme="minorHAnsi" w:cstheme="minorHAnsi"/>
          <w:b/>
          <w:color w:val="FF0000"/>
          <w:sz w:val="24"/>
          <w:lang w:val="es-CO"/>
        </w:rPr>
        <w:t>Entrada</w:t>
      </w:r>
      <w:r w:rsidRPr="00825AAB">
        <w:rPr>
          <w:rFonts w:asciiTheme="minorHAnsi" w:hAnsiTheme="minorHAnsi" w:cstheme="minorHAnsi"/>
          <w:color w:val="FF0000"/>
          <w:sz w:val="24"/>
          <w:lang w:val="es-CO"/>
        </w:rPr>
        <w:t>: datos de entrada</w:t>
      </w:r>
    </w:p>
    <w:p w14:paraId="5765F52A" w14:textId="77777777" w:rsidR="00825AAB" w:rsidRPr="00825AAB" w:rsidRDefault="00825AAB" w:rsidP="00825AAB">
      <w:pPr>
        <w:pStyle w:val="Div"/>
        <w:ind w:left="720"/>
        <w:rPr>
          <w:rFonts w:asciiTheme="minorHAnsi" w:hAnsiTheme="minorHAnsi" w:cstheme="minorHAnsi"/>
          <w:color w:val="FF0000"/>
          <w:sz w:val="24"/>
          <w:lang w:val="es-CO"/>
        </w:rPr>
      </w:pPr>
      <w:r w:rsidRPr="00825AAB">
        <w:rPr>
          <w:rFonts w:asciiTheme="minorHAnsi" w:hAnsiTheme="minorHAnsi" w:cstheme="minorHAnsi"/>
          <w:b/>
          <w:color w:val="FF0000"/>
          <w:sz w:val="24"/>
          <w:lang w:val="es-CO"/>
        </w:rPr>
        <w:t>Proceso</w:t>
      </w:r>
      <w:r w:rsidRPr="00825AAB">
        <w:rPr>
          <w:rFonts w:asciiTheme="minorHAnsi" w:hAnsiTheme="minorHAnsi" w:cstheme="minorHAnsi"/>
          <w:color w:val="FF0000"/>
          <w:sz w:val="24"/>
          <w:lang w:val="es-CO"/>
        </w:rPr>
        <w:t>: proceso realizado por el requisito</w:t>
      </w:r>
    </w:p>
    <w:p w14:paraId="5765F52B" w14:textId="77777777" w:rsidR="007B6158" w:rsidRPr="00825AAB" w:rsidRDefault="00825AAB" w:rsidP="00825AAB">
      <w:pPr>
        <w:pStyle w:val="Div"/>
        <w:ind w:left="360" w:firstLine="348"/>
        <w:rPr>
          <w:rStyle w:val="nfasisintenso"/>
          <w:color w:val="FF0000"/>
        </w:rPr>
      </w:pPr>
      <w:r w:rsidRPr="00825AAB">
        <w:rPr>
          <w:rFonts w:asciiTheme="minorHAnsi" w:hAnsiTheme="minorHAnsi" w:cstheme="minorHAnsi"/>
          <w:b/>
          <w:color w:val="FF0000"/>
          <w:sz w:val="24"/>
          <w:lang w:val="es-CO"/>
        </w:rPr>
        <w:t>Salida</w:t>
      </w:r>
      <w:r w:rsidRPr="00825AAB">
        <w:rPr>
          <w:rFonts w:asciiTheme="minorHAnsi" w:hAnsiTheme="minorHAnsi" w:cstheme="minorHAnsi"/>
          <w:color w:val="FF0000"/>
          <w:sz w:val="24"/>
          <w:lang w:val="es-CO"/>
        </w:rPr>
        <w:t>: datos de salida</w:t>
      </w:r>
      <w:r w:rsidR="00680416" w:rsidRPr="00825AAB">
        <w:rPr>
          <w:rStyle w:val="nfasisintenso"/>
          <w:color w:val="FF0000"/>
        </w:rPr>
        <w:t>&gt;</w:t>
      </w:r>
    </w:p>
    <w:p w14:paraId="5765F52C" w14:textId="77777777" w:rsidR="00680416" w:rsidRPr="00865B66" w:rsidRDefault="00680416" w:rsidP="007B6158">
      <w:pPr>
        <w:jc w:val="both"/>
        <w:rPr>
          <w:rStyle w:val="nfasisintenso"/>
        </w:rPr>
      </w:pPr>
    </w:p>
    <w:p w14:paraId="5765F52D" w14:textId="77777777" w:rsidR="007B6158" w:rsidRPr="00680416" w:rsidRDefault="007B6158" w:rsidP="00680416">
      <w:pPr>
        <w:pStyle w:val="Ttulo1"/>
        <w:rPr>
          <w:rStyle w:val="nfasisintenso"/>
          <w:b/>
          <w:bCs/>
          <w:i w:val="0"/>
          <w:iCs w:val="0"/>
          <w:color w:val="365F91" w:themeColor="accent1" w:themeShade="BF"/>
        </w:rPr>
      </w:pPr>
      <w:r w:rsidRPr="00680416">
        <w:rPr>
          <w:rStyle w:val="nfasisintenso"/>
          <w:b/>
          <w:bCs/>
          <w:i w:val="0"/>
          <w:iCs w:val="0"/>
          <w:color w:val="365F91" w:themeColor="accent1" w:themeShade="BF"/>
        </w:rPr>
        <w:t>Requisitos de Usuario y Tecnológicos</w:t>
      </w:r>
    </w:p>
    <w:p w14:paraId="5765F52E" w14:textId="77777777" w:rsidR="007B6158" w:rsidRPr="00865B66" w:rsidRDefault="007B6158" w:rsidP="007B6158"/>
    <w:p w14:paraId="5765F52F" w14:textId="77777777" w:rsidR="007B6158" w:rsidRDefault="007B6158" w:rsidP="00680416">
      <w:pPr>
        <w:ind w:left="708"/>
        <w:rPr>
          <w:rStyle w:val="nfasisintenso"/>
          <w:sz w:val="24"/>
          <w:szCs w:val="24"/>
        </w:rPr>
      </w:pPr>
      <w:r w:rsidRPr="00865B66">
        <w:rPr>
          <w:rStyle w:val="nfasisintenso"/>
          <w:sz w:val="24"/>
          <w:szCs w:val="24"/>
        </w:rPr>
        <w:t>Requisitos de usuario</w:t>
      </w:r>
    </w:p>
    <w:p w14:paraId="5765F530" w14:textId="77777777" w:rsidR="00825AAB" w:rsidRPr="00865B66" w:rsidRDefault="00825AAB" w:rsidP="00680416">
      <w:pPr>
        <w:ind w:left="708"/>
        <w:rPr>
          <w:rStyle w:val="nfasisintenso"/>
          <w:sz w:val="24"/>
          <w:szCs w:val="24"/>
        </w:rPr>
      </w:pPr>
    </w:p>
    <w:p w14:paraId="5765F531" w14:textId="77777777" w:rsidR="007B6158" w:rsidRDefault="007B6158" w:rsidP="00680416">
      <w:pPr>
        <w:pStyle w:val="Div"/>
        <w:spacing w:after="280" w:afterAutospacing="1"/>
        <w:ind w:left="708"/>
        <w:rPr>
          <w:rStyle w:val="nfasisintenso"/>
          <w:rFonts w:asciiTheme="minorHAnsi" w:hAnsiTheme="minorHAnsi" w:cstheme="minorHAnsi"/>
          <w:sz w:val="24"/>
          <w:lang w:val="es-CO"/>
        </w:rPr>
      </w:pPr>
      <w:r w:rsidRPr="00865B66">
        <w:rPr>
          <w:rStyle w:val="nfasisintenso"/>
          <w:rFonts w:asciiTheme="minorHAnsi" w:hAnsiTheme="minorHAnsi" w:cstheme="minorHAnsi"/>
          <w:sz w:val="24"/>
          <w:lang w:val="es-CO"/>
        </w:rPr>
        <w:t> Requisitos tecnológicos</w:t>
      </w:r>
    </w:p>
    <w:p w14:paraId="5765F532" w14:textId="77777777" w:rsidR="008641DE" w:rsidRPr="008641DE" w:rsidRDefault="008641DE" w:rsidP="008641DE">
      <w:pPr>
        <w:pStyle w:val="Div"/>
        <w:spacing w:after="280" w:afterAutospacing="1"/>
        <w:rPr>
          <w:rStyle w:val="nfasisintenso"/>
          <w:rFonts w:asciiTheme="minorHAnsi" w:hAnsiTheme="minorHAnsi" w:cstheme="minorHAnsi"/>
          <w:color w:val="auto"/>
          <w:sz w:val="24"/>
          <w:lang w:val="es-CO"/>
        </w:rPr>
      </w:pPr>
      <w:r w:rsidRPr="008641DE">
        <w:rPr>
          <w:rStyle w:val="nfasisintenso"/>
          <w:rFonts w:asciiTheme="minorHAnsi" w:hAnsiTheme="minorHAnsi" w:cstheme="minorHAnsi"/>
          <w:color w:val="auto"/>
          <w:sz w:val="24"/>
          <w:lang w:val="es-CO"/>
        </w:rPr>
        <w:t>Evidencia</w:t>
      </w:r>
    </w:p>
    <w:tbl>
      <w:tblPr>
        <w:tblStyle w:val="Tablaconcuadrcula4-nfasis5"/>
        <w:tblW w:w="0" w:type="auto"/>
        <w:tblLook w:val="04A0" w:firstRow="1" w:lastRow="0" w:firstColumn="1" w:lastColumn="0" w:noHBand="0" w:noVBand="1"/>
      </w:tblPr>
      <w:tblGrid>
        <w:gridCol w:w="4489"/>
        <w:gridCol w:w="4489"/>
      </w:tblGrid>
      <w:tr w:rsidR="008641DE" w:rsidRPr="008641DE" w14:paraId="5765F535" w14:textId="77777777" w:rsidTr="008641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5765F533" w14:textId="77777777" w:rsidR="008641DE" w:rsidRPr="008641DE" w:rsidRDefault="008641DE" w:rsidP="008641DE">
            <w:r w:rsidRPr="008641DE">
              <w:t>Descripción de la evidencia</w:t>
            </w:r>
          </w:p>
        </w:tc>
        <w:tc>
          <w:tcPr>
            <w:tcW w:w="4489" w:type="dxa"/>
          </w:tcPr>
          <w:p w14:paraId="5765F534" w14:textId="77777777" w:rsidR="008641DE" w:rsidRPr="008641DE" w:rsidRDefault="008641DE" w:rsidP="008641DE">
            <w:pPr>
              <w:cnfStyle w:val="100000000000" w:firstRow="1" w:lastRow="0" w:firstColumn="0" w:lastColumn="0" w:oddVBand="0" w:evenVBand="0" w:oddHBand="0" w:evenHBand="0" w:firstRowFirstColumn="0" w:firstRowLastColumn="0" w:lastRowFirstColumn="0" w:lastRowLastColumn="0"/>
            </w:pPr>
            <w:r w:rsidRPr="008641DE">
              <w:t>Evidencia (Foto, pantallazos, enlaces…)</w:t>
            </w:r>
          </w:p>
        </w:tc>
      </w:tr>
      <w:tr w:rsidR="008641DE" w:rsidRPr="008641DE" w14:paraId="5765F538" w14:textId="77777777" w:rsidTr="00864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5765F536" w14:textId="77777777" w:rsidR="008641DE" w:rsidRPr="008641DE" w:rsidRDefault="008641DE" w:rsidP="008641DE"/>
        </w:tc>
        <w:tc>
          <w:tcPr>
            <w:tcW w:w="4489" w:type="dxa"/>
          </w:tcPr>
          <w:p w14:paraId="5765F537" w14:textId="77777777" w:rsidR="008641DE" w:rsidRPr="008641DE" w:rsidRDefault="008641DE" w:rsidP="008641DE">
            <w:pPr>
              <w:cnfStyle w:val="000000100000" w:firstRow="0" w:lastRow="0" w:firstColumn="0" w:lastColumn="0" w:oddVBand="0" w:evenVBand="0" w:oddHBand="1" w:evenHBand="0" w:firstRowFirstColumn="0" w:firstRowLastColumn="0" w:lastRowFirstColumn="0" w:lastRowLastColumn="0"/>
            </w:pPr>
          </w:p>
        </w:tc>
      </w:tr>
      <w:tr w:rsidR="008641DE" w:rsidRPr="008641DE" w14:paraId="5765F53B" w14:textId="77777777" w:rsidTr="008641DE">
        <w:tc>
          <w:tcPr>
            <w:cnfStyle w:val="001000000000" w:firstRow="0" w:lastRow="0" w:firstColumn="1" w:lastColumn="0" w:oddVBand="0" w:evenVBand="0" w:oddHBand="0" w:evenHBand="0" w:firstRowFirstColumn="0" w:firstRowLastColumn="0" w:lastRowFirstColumn="0" w:lastRowLastColumn="0"/>
            <w:tcW w:w="4489" w:type="dxa"/>
          </w:tcPr>
          <w:p w14:paraId="5765F539" w14:textId="77777777" w:rsidR="008641DE" w:rsidRPr="008641DE" w:rsidRDefault="008641DE" w:rsidP="008641DE"/>
        </w:tc>
        <w:tc>
          <w:tcPr>
            <w:tcW w:w="4489" w:type="dxa"/>
          </w:tcPr>
          <w:p w14:paraId="5765F53A" w14:textId="77777777" w:rsidR="008641DE" w:rsidRPr="008641DE" w:rsidRDefault="008641DE" w:rsidP="008641DE">
            <w:pPr>
              <w:cnfStyle w:val="000000000000" w:firstRow="0" w:lastRow="0" w:firstColumn="0" w:lastColumn="0" w:oddVBand="0" w:evenVBand="0" w:oddHBand="0" w:evenHBand="0" w:firstRowFirstColumn="0" w:firstRowLastColumn="0" w:lastRowFirstColumn="0" w:lastRowLastColumn="0"/>
            </w:pPr>
          </w:p>
        </w:tc>
      </w:tr>
      <w:tr w:rsidR="008641DE" w:rsidRPr="008641DE" w14:paraId="5765F53E" w14:textId="77777777" w:rsidTr="00864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5765F53C" w14:textId="77777777" w:rsidR="008641DE" w:rsidRPr="008641DE" w:rsidRDefault="008641DE" w:rsidP="008641DE"/>
        </w:tc>
        <w:tc>
          <w:tcPr>
            <w:tcW w:w="4489" w:type="dxa"/>
          </w:tcPr>
          <w:p w14:paraId="5765F53D" w14:textId="77777777" w:rsidR="008641DE" w:rsidRPr="008641DE" w:rsidRDefault="008641DE" w:rsidP="008641DE">
            <w:pPr>
              <w:cnfStyle w:val="000000100000" w:firstRow="0" w:lastRow="0" w:firstColumn="0" w:lastColumn="0" w:oddVBand="0" w:evenVBand="0" w:oddHBand="1" w:evenHBand="0" w:firstRowFirstColumn="0" w:firstRowLastColumn="0" w:lastRowFirstColumn="0" w:lastRowLastColumn="0"/>
            </w:pPr>
          </w:p>
        </w:tc>
      </w:tr>
      <w:tr w:rsidR="008641DE" w:rsidRPr="008641DE" w14:paraId="5765F541" w14:textId="77777777" w:rsidTr="008641DE">
        <w:tc>
          <w:tcPr>
            <w:cnfStyle w:val="001000000000" w:firstRow="0" w:lastRow="0" w:firstColumn="1" w:lastColumn="0" w:oddVBand="0" w:evenVBand="0" w:oddHBand="0" w:evenHBand="0" w:firstRowFirstColumn="0" w:firstRowLastColumn="0" w:lastRowFirstColumn="0" w:lastRowLastColumn="0"/>
            <w:tcW w:w="4489" w:type="dxa"/>
          </w:tcPr>
          <w:p w14:paraId="5765F53F" w14:textId="77777777" w:rsidR="008641DE" w:rsidRPr="008641DE" w:rsidRDefault="008641DE" w:rsidP="008641DE"/>
        </w:tc>
        <w:tc>
          <w:tcPr>
            <w:tcW w:w="4489" w:type="dxa"/>
          </w:tcPr>
          <w:p w14:paraId="5765F540" w14:textId="77777777" w:rsidR="008641DE" w:rsidRPr="008641DE" w:rsidRDefault="008641DE" w:rsidP="008641DE">
            <w:pPr>
              <w:cnfStyle w:val="000000000000" w:firstRow="0" w:lastRow="0" w:firstColumn="0" w:lastColumn="0" w:oddVBand="0" w:evenVBand="0" w:oddHBand="0" w:evenHBand="0" w:firstRowFirstColumn="0" w:firstRowLastColumn="0" w:lastRowFirstColumn="0" w:lastRowLastColumn="0"/>
            </w:pPr>
          </w:p>
        </w:tc>
      </w:tr>
      <w:tr w:rsidR="008641DE" w:rsidRPr="008641DE" w14:paraId="5765F544" w14:textId="77777777" w:rsidTr="00864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5765F542" w14:textId="77777777" w:rsidR="008641DE" w:rsidRPr="008641DE" w:rsidRDefault="008641DE" w:rsidP="008641DE"/>
        </w:tc>
        <w:tc>
          <w:tcPr>
            <w:tcW w:w="4489" w:type="dxa"/>
          </w:tcPr>
          <w:p w14:paraId="5765F543" w14:textId="77777777" w:rsidR="008641DE" w:rsidRPr="008641DE" w:rsidRDefault="008641DE" w:rsidP="008641DE">
            <w:pPr>
              <w:cnfStyle w:val="000000100000" w:firstRow="0" w:lastRow="0" w:firstColumn="0" w:lastColumn="0" w:oddVBand="0" w:evenVBand="0" w:oddHBand="1" w:evenHBand="0" w:firstRowFirstColumn="0" w:firstRowLastColumn="0" w:lastRowFirstColumn="0" w:lastRowLastColumn="0"/>
            </w:pPr>
          </w:p>
        </w:tc>
      </w:tr>
      <w:tr w:rsidR="008641DE" w:rsidRPr="008641DE" w14:paraId="5765F547" w14:textId="77777777" w:rsidTr="008641DE">
        <w:tc>
          <w:tcPr>
            <w:cnfStyle w:val="001000000000" w:firstRow="0" w:lastRow="0" w:firstColumn="1" w:lastColumn="0" w:oddVBand="0" w:evenVBand="0" w:oddHBand="0" w:evenHBand="0" w:firstRowFirstColumn="0" w:firstRowLastColumn="0" w:lastRowFirstColumn="0" w:lastRowLastColumn="0"/>
            <w:tcW w:w="4489" w:type="dxa"/>
          </w:tcPr>
          <w:p w14:paraId="5765F545" w14:textId="77777777" w:rsidR="008641DE" w:rsidRPr="008641DE" w:rsidRDefault="008641DE" w:rsidP="008641DE"/>
        </w:tc>
        <w:tc>
          <w:tcPr>
            <w:tcW w:w="4489" w:type="dxa"/>
          </w:tcPr>
          <w:p w14:paraId="5765F546" w14:textId="77777777" w:rsidR="008641DE" w:rsidRPr="008641DE" w:rsidRDefault="008641DE" w:rsidP="008641DE">
            <w:pPr>
              <w:cnfStyle w:val="000000000000" w:firstRow="0" w:lastRow="0" w:firstColumn="0" w:lastColumn="0" w:oddVBand="0" w:evenVBand="0" w:oddHBand="0" w:evenHBand="0" w:firstRowFirstColumn="0" w:firstRowLastColumn="0" w:lastRowFirstColumn="0" w:lastRowLastColumn="0"/>
            </w:pPr>
          </w:p>
        </w:tc>
      </w:tr>
      <w:tr w:rsidR="008641DE" w:rsidRPr="008641DE" w14:paraId="5765F54A" w14:textId="77777777" w:rsidTr="00864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5765F548" w14:textId="77777777" w:rsidR="008641DE" w:rsidRPr="008641DE" w:rsidRDefault="008641DE" w:rsidP="008641DE"/>
        </w:tc>
        <w:tc>
          <w:tcPr>
            <w:tcW w:w="4489" w:type="dxa"/>
          </w:tcPr>
          <w:p w14:paraId="5765F549" w14:textId="77777777" w:rsidR="008641DE" w:rsidRPr="008641DE" w:rsidRDefault="008641DE" w:rsidP="008641DE">
            <w:pPr>
              <w:cnfStyle w:val="000000100000" w:firstRow="0" w:lastRow="0" w:firstColumn="0" w:lastColumn="0" w:oddVBand="0" w:evenVBand="0" w:oddHBand="1" w:evenHBand="0" w:firstRowFirstColumn="0" w:firstRowLastColumn="0" w:lastRowFirstColumn="0" w:lastRowLastColumn="0"/>
            </w:pPr>
          </w:p>
        </w:tc>
      </w:tr>
    </w:tbl>
    <w:p w14:paraId="5765F54B" w14:textId="77777777" w:rsidR="008641DE" w:rsidRPr="00865B66" w:rsidRDefault="008641DE" w:rsidP="008641DE">
      <w:pPr>
        <w:pStyle w:val="Div"/>
        <w:spacing w:after="280" w:afterAutospacing="1"/>
        <w:rPr>
          <w:rStyle w:val="nfasisintenso"/>
          <w:rFonts w:asciiTheme="minorHAnsi" w:hAnsiTheme="minorHAnsi" w:cstheme="minorHAnsi"/>
          <w:sz w:val="24"/>
          <w:lang w:val="es-CO"/>
        </w:rPr>
      </w:pPr>
    </w:p>
    <w:sectPr w:rsidR="008641DE" w:rsidRPr="00865B66" w:rsidSect="009C55DE">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DD4C7" w14:textId="77777777" w:rsidR="00D448E0" w:rsidRDefault="00D448E0" w:rsidP="002F0016">
      <w:pPr>
        <w:spacing w:after="0" w:line="240" w:lineRule="auto"/>
      </w:pPr>
      <w:r>
        <w:separator/>
      </w:r>
    </w:p>
  </w:endnote>
  <w:endnote w:type="continuationSeparator" w:id="0">
    <w:p w14:paraId="0EE1F2DB" w14:textId="77777777" w:rsidR="00D448E0" w:rsidRDefault="00D448E0" w:rsidP="002F0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3E4C2" w14:textId="77777777" w:rsidR="00D448E0" w:rsidRDefault="00D448E0" w:rsidP="002F0016">
      <w:pPr>
        <w:spacing w:after="0" w:line="240" w:lineRule="auto"/>
      </w:pPr>
      <w:r>
        <w:separator/>
      </w:r>
    </w:p>
  </w:footnote>
  <w:footnote w:type="continuationSeparator" w:id="0">
    <w:p w14:paraId="0BFE7E19" w14:textId="77777777" w:rsidR="00D448E0" w:rsidRDefault="00D448E0" w:rsidP="002F00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5F550" w14:textId="77777777" w:rsidR="002F0016" w:rsidRDefault="002F0016" w:rsidP="002F0016">
    <w:pPr>
      <w:pStyle w:val="Encabezado"/>
      <w:jc w:val="right"/>
    </w:pPr>
    <w:r>
      <w:rPr>
        <w:rFonts w:asciiTheme="majorHAnsi" w:eastAsiaTheme="majorEastAsia" w:hAnsiTheme="majorHAnsi" w:cstheme="majorBidi"/>
        <w:b/>
        <w:bCs/>
        <w:i/>
        <w:iCs/>
        <w:noProof/>
        <w:color w:val="4F81BD" w:themeColor="accent1"/>
        <w:sz w:val="26"/>
        <w:szCs w:val="26"/>
        <w:lang w:eastAsia="es-CO"/>
      </w:rPr>
      <w:t>LISA</w:t>
    </w:r>
  </w:p>
  <w:p w14:paraId="5765F551" w14:textId="77777777" w:rsidR="002F0016" w:rsidRDefault="002F001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345AC034">
      <w:start w:val="1"/>
      <w:numFmt w:val="bullet"/>
      <w:lvlText w:val=""/>
      <w:lvlJc w:val="left"/>
      <w:pPr>
        <w:tabs>
          <w:tab w:val="num" w:pos="720"/>
        </w:tabs>
        <w:ind w:left="720" w:hanging="360"/>
      </w:pPr>
      <w:rPr>
        <w:rFonts w:ascii="Symbol" w:hAnsi="Symbol"/>
      </w:rPr>
    </w:lvl>
    <w:lvl w:ilvl="1" w:tplc="1414808C">
      <w:start w:val="1"/>
      <w:numFmt w:val="bullet"/>
      <w:lvlText w:val="o"/>
      <w:lvlJc w:val="left"/>
      <w:pPr>
        <w:tabs>
          <w:tab w:val="num" w:pos="1440"/>
        </w:tabs>
        <w:ind w:left="1440" w:hanging="360"/>
      </w:pPr>
      <w:rPr>
        <w:rFonts w:ascii="Courier New" w:hAnsi="Courier New"/>
      </w:rPr>
    </w:lvl>
    <w:lvl w:ilvl="2" w:tplc="E9D054DA">
      <w:start w:val="1"/>
      <w:numFmt w:val="bullet"/>
      <w:lvlText w:val=""/>
      <w:lvlJc w:val="left"/>
      <w:pPr>
        <w:tabs>
          <w:tab w:val="num" w:pos="2160"/>
        </w:tabs>
        <w:ind w:left="2160" w:hanging="360"/>
      </w:pPr>
      <w:rPr>
        <w:rFonts w:ascii="Wingdings" w:hAnsi="Wingdings"/>
      </w:rPr>
    </w:lvl>
    <w:lvl w:ilvl="3" w:tplc="A198D04E">
      <w:start w:val="1"/>
      <w:numFmt w:val="bullet"/>
      <w:lvlText w:val=""/>
      <w:lvlJc w:val="left"/>
      <w:pPr>
        <w:tabs>
          <w:tab w:val="num" w:pos="2880"/>
        </w:tabs>
        <w:ind w:left="2880" w:hanging="360"/>
      </w:pPr>
      <w:rPr>
        <w:rFonts w:ascii="Symbol" w:hAnsi="Symbol"/>
      </w:rPr>
    </w:lvl>
    <w:lvl w:ilvl="4" w:tplc="BF103C42">
      <w:start w:val="1"/>
      <w:numFmt w:val="bullet"/>
      <w:lvlText w:val="o"/>
      <w:lvlJc w:val="left"/>
      <w:pPr>
        <w:tabs>
          <w:tab w:val="num" w:pos="3600"/>
        </w:tabs>
        <w:ind w:left="3600" w:hanging="360"/>
      </w:pPr>
      <w:rPr>
        <w:rFonts w:ascii="Courier New" w:hAnsi="Courier New"/>
      </w:rPr>
    </w:lvl>
    <w:lvl w:ilvl="5" w:tplc="167040A8">
      <w:start w:val="1"/>
      <w:numFmt w:val="bullet"/>
      <w:lvlText w:val=""/>
      <w:lvlJc w:val="left"/>
      <w:pPr>
        <w:tabs>
          <w:tab w:val="num" w:pos="4320"/>
        </w:tabs>
        <w:ind w:left="4320" w:hanging="360"/>
      </w:pPr>
      <w:rPr>
        <w:rFonts w:ascii="Wingdings" w:hAnsi="Wingdings"/>
      </w:rPr>
    </w:lvl>
    <w:lvl w:ilvl="6" w:tplc="FD460EBE">
      <w:start w:val="1"/>
      <w:numFmt w:val="bullet"/>
      <w:lvlText w:val=""/>
      <w:lvlJc w:val="left"/>
      <w:pPr>
        <w:tabs>
          <w:tab w:val="num" w:pos="5040"/>
        </w:tabs>
        <w:ind w:left="5040" w:hanging="360"/>
      </w:pPr>
      <w:rPr>
        <w:rFonts w:ascii="Symbol" w:hAnsi="Symbol"/>
      </w:rPr>
    </w:lvl>
    <w:lvl w:ilvl="7" w:tplc="D90AE7E2">
      <w:start w:val="1"/>
      <w:numFmt w:val="bullet"/>
      <w:lvlText w:val="o"/>
      <w:lvlJc w:val="left"/>
      <w:pPr>
        <w:tabs>
          <w:tab w:val="num" w:pos="5760"/>
        </w:tabs>
        <w:ind w:left="5760" w:hanging="360"/>
      </w:pPr>
      <w:rPr>
        <w:rFonts w:ascii="Courier New" w:hAnsi="Courier New"/>
      </w:rPr>
    </w:lvl>
    <w:lvl w:ilvl="8" w:tplc="6ED8E57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85103DCE">
      <w:start w:val="1"/>
      <w:numFmt w:val="bullet"/>
      <w:lvlText w:val=""/>
      <w:lvlJc w:val="left"/>
      <w:pPr>
        <w:tabs>
          <w:tab w:val="num" w:pos="720"/>
        </w:tabs>
        <w:ind w:left="720" w:hanging="360"/>
      </w:pPr>
      <w:rPr>
        <w:rFonts w:ascii="Symbol" w:hAnsi="Symbol"/>
      </w:rPr>
    </w:lvl>
    <w:lvl w:ilvl="1" w:tplc="7B7A82CA">
      <w:start w:val="1"/>
      <w:numFmt w:val="bullet"/>
      <w:lvlText w:val="o"/>
      <w:lvlJc w:val="left"/>
      <w:pPr>
        <w:tabs>
          <w:tab w:val="num" w:pos="1440"/>
        </w:tabs>
        <w:ind w:left="1440" w:hanging="360"/>
      </w:pPr>
      <w:rPr>
        <w:rFonts w:ascii="Courier New" w:hAnsi="Courier New"/>
      </w:rPr>
    </w:lvl>
    <w:lvl w:ilvl="2" w:tplc="044C3526">
      <w:start w:val="1"/>
      <w:numFmt w:val="bullet"/>
      <w:lvlText w:val=""/>
      <w:lvlJc w:val="left"/>
      <w:pPr>
        <w:tabs>
          <w:tab w:val="num" w:pos="2160"/>
        </w:tabs>
        <w:ind w:left="2160" w:hanging="360"/>
      </w:pPr>
      <w:rPr>
        <w:rFonts w:ascii="Wingdings" w:hAnsi="Wingdings"/>
      </w:rPr>
    </w:lvl>
    <w:lvl w:ilvl="3" w:tplc="599C3DB2">
      <w:start w:val="1"/>
      <w:numFmt w:val="bullet"/>
      <w:lvlText w:val=""/>
      <w:lvlJc w:val="left"/>
      <w:pPr>
        <w:tabs>
          <w:tab w:val="num" w:pos="2880"/>
        </w:tabs>
        <w:ind w:left="2880" w:hanging="360"/>
      </w:pPr>
      <w:rPr>
        <w:rFonts w:ascii="Symbol" w:hAnsi="Symbol"/>
      </w:rPr>
    </w:lvl>
    <w:lvl w:ilvl="4" w:tplc="3282115E">
      <w:start w:val="1"/>
      <w:numFmt w:val="bullet"/>
      <w:lvlText w:val="o"/>
      <w:lvlJc w:val="left"/>
      <w:pPr>
        <w:tabs>
          <w:tab w:val="num" w:pos="3600"/>
        </w:tabs>
        <w:ind w:left="3600" w:hanging="360"/>
      </w:pPr>
      <w:rPr>
        <w:rFonts w:ascii="Courier New" w:hAnsi="Courier New"/>
      </w:rPr>
    </w:lvl>
    <w:lvl w:ilvl="5" w:tplc="A4503536">
      <w:start w:val="1"/>
      <w:numFmt w:val="bullet"/>
      <w:lvlText w:val=""/>
      <w:lvlJc w:val="left"/>
      <w:pPr>
        <w:tabs>
          <w:tab w:val="num" w:pos="4320"/>
        </w:tabs>
        <w:ind w:left="4320" w:hanging="360"/>
      </w:pPr>
      <w:rPr>
        <w:rFonts w:ascii="Wingdings" w:hAnsi="Wingdings"/>
      </w:rPr>
    </w:lvl>
    <w:lvl w:ilvl="6" w:tplc="BAE8FF5A">
      <w:start w:val="1"/>
      <w:numFmt w:val="bullet"/>
      <w:lvlText w:val=""/>
      <w:lvlJc w:val="left"/>
      <w:pPr>
        <w:tabs>
          <w:tab w:val="num" w:pos="5040"/>
        </w:tabs>
        <w:ind w:left="5040" w:hanging="360"/>
      </w:pPr>
      <w:rPr>
        <w:rFonts w:ascii="Symbol" w:hAnsi="Symbol"/>
      </w:rPr>
    </w:lvl>
    <w:lvl w:ilvl="7" w:tplc="D610A51E">
      <w:start w:val="1"/>
      <w:numFmt w:val="bullet"/>
      <w:lvlText w:val="o"/>
      <w:lvlJc w:val="left"/>
      <w:pPr>
        <w:tabs>
          <w:tab w:val="num" w:pos="5760"/>
        </w:tabs>
        <w:ind w:left="5760" w:hanging="360"/>
      </w:pPr>
      <w:rPr>
        <w:rFonts w:ascii="Courier New" w:hAnsi="Courier New"/>
      </w:rPr>
    </w:lvl>
    <w:lvl w:ilvl="8" w:tplc="FEA4912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C9AAF324">
      <w:start w:val="1"/>
      <w:numFmt w:val="bullet"/>
      <w:lvlText w:val=""/>
      <w:lvlJc w:val="left"/>
      <w:pPr>
        <w:tabs>
          <w:tab w:val="num" w:pos="720"/>
        </w:tabs>
        <w:ind w:left="720" w:hanging="360"/>
      </w:pPr>
      <w:rPr>
        <w:rFonts w:ascii="Symbol" w:hAnsi="Symbol"/>
      </w:rPr>
    </w:lvl>
    <w:lvl w:ilvl="1" w:tplc="5CBC227E">
      <w:start w:val="1"/>
      <w:numFmt w:val="bullet"/>
      <w:lvlText w:val="o"/>
      <w:lvlJc w:val="left"/>
      <w:pPr>
        <w:tabs>
          <w:tab w:val="num" w:pos="1440"/>
        </w:tabs>
        <w:ind w:left="1440" w:hanging="360"/>
      </w:pPr>
      <w:rPr>
        <w:rFonts w:ascii="Courier New" w:hAnsi="Courier New"/>
      </w:rPr>
    </w:lvl>
    <w:lvl w:ilvl="2" w:tplc="C11ABC42">
      <w:start w:val="1"/>
      <w:numFmt w:val="bullet"/>
      <w:lvlText w:val=""/>
      <w:lvlJc w:val="left"/>
      <w:pPr>
        <w:tabs>
          <w:tab w:val="num" w:pos="2160"/>
        </w:tabs>
        <w:ind w:left="2160" w:hanging="360"/>
      </w:pPr>
      <w:rPr>
        <w:rFonts w:ascii="Wingdings" w:hAnsi="Wingdings"/>
      </w:rPr>
    </w:lvl>
    <w:lvl w:ilvl="3" w:tplc="D5CCB2E0">
      <w:start w:val="1"/>
      <w:numFmt w:val="bullet"/>
      <w:lvlText w:val=""/>
      <w:lvlJc w:val="left"/>
      <w:pPr>
        <w:tabs>
          <w:tab w:val="num" w:pos="2880"/>
        </w:tabs>
        <w:ind w:left="2880" w:hanging="360"/>
      </w:pPr>
      <w:rPr>
        <w:rFonts w:ascii="Symbol" w:hAnsi="Symbol"/>
      </w:rPr>
    </w:lvl>
    <w:lvl w:ilvl="4" w:tplc="F0AA2BB2">
      <w:start w:val="1"/>
      <w:numFmt w:val="bullet"/>
      <w:lvlText w:val="o"/>
      <w:lvlJc w:val="left"/>
      <w:pPr>
        <w:tabs>
          <w:tab w:val="num" w:pos="3600"/>
        </w:tabs>
        <w:ind w:left="3600" w:hanging="360"/>
      </w:pPr>
      <w:rPr>
        <w:rFonts w:ascii="Courier New" w:hAnsi="Courier New"/>
      </w:rPr>
    </w:lvl>
    <w:lvl w:ilvl="5" w:tplc="91586B66">
      <w:start w:val="1"/>
      <w:numFmt w:val="bullet"/>
      <w:lvlText w:val=""/>
      <w:lvlJc w:val="left"/>
      <w:pPr>
        <w:tabs>
          <w:tab w:val="num" w:pos="4320"/>
        </w:tabs>
        <w:ind w:left="4320" w:hanging="360"/>
      </w:pPr>
      <w:rPr>
        <w:rFonts w:ascii="Wingdings" w:hAnsi="Wingdings"/>
      </w:rPr>
    </w:lvl>
    <w:lvl w:ilvl="6" w:tplc="AA3096CE">
      <w:start w:val="1"/>
      <w:numFmt w:val="bullet"/>
      <w:lvlText w:val=""/>
      <w:lvlJc w:val="left"/>
      <w:pPr>
        <w:tabs>
          <w:tab w:val="num" w:pos="5040"/>
        </w:tabs>
        <w:ind w:left="5040" w:hanging="360"/>
      </w:pPr>
      <w:rPr>
        <w:rFonts w:ascii="Symbol" w:hAnsi="Symbol"/>
      </w:rPr>
    </w:lvl>
    <w:lvl w:ilvl="7" w:tplc="076C1E22">
      <w:start w:val="1"/>
      <w:numFmt w:val="bullet"/>
      <w:lvlText w:val="o"/>
      <w:lvlJc w:val="left"/>
      <w:pPr>
        <w:tabs>
          <w:tab w:val="num" w:pos="5760"/>
        </w:tabs>
        <w:ind w:left="5760" w:hanging="360"/>
      </w:pPr>
      <w:rPr>
        <w:rFonts w:ascii="Courier New" w:hAnsi="Courier New"/>
      </w:rPr>
    </w:lvl>
    <w:lvl w:ilvl="8" w:tplc="5A3AEDD2">
      <w:start w:val="1"/>
      <w:numFmt w:val="bullet"/>
      <w:lvlText w:val=""/>
      <w:lvlJc w:val="left"/>
      <w:pPr>
        <w:tabs>
          <w:tab w:val="num" w:pos="6480"/>
        </w:tabs>
        <w:ind w:left="6480" w:hanging="360"/>
      </w:pPr>
      <w:rPr>
        <w:rFonts w:ascii="Wingdings" w:hAnsi="Wingdings"/>
      </w:rPr>
    </w:lvl>
  </w:abstractNum>
  <w:abstractNum w:abstractNumId="3" w15:restartNumberingAfterBreak="0">
    <w:nsid w:val="16AD1B0A"/>
    <w:multiLevelType w:val="hybridMultilevel"/>
    <w:tmpl w:val="3E0A717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6158"/>
    <w:rsid w:val="00026A60"/>
    <w:rsid w:val="001A7C88"/>
    <w:rsid w:val="00260BF1"/>
    <w:rsid w:val="002F0016"/>
    <w:rsid w:val="003113C7"/>
    <w:rsid w:val="00312001"/>
    <w:rsid w:val="003273CA"/>
    <w:rsid w:val="0035302D"/>
    <w:rsid w:val="004174C9"/>
    <w:rsid w:val="00472605"/>
    <w:rsid w:val="004B4759"/>
    <w:rsid w:val="00530BD0"/>
    <w:rsid w:val="00562803"/>
    <w:rsid w:val="00573C33"/>
    <w:rsid w:val="005E4E14"/>
    <w:rsid w:val="00603A52"/>
    <w:rsid w:val="00607873"/>
    <w:rsid w:val="00621E6E"/>
    <w:rsid w:val="00680416"/>
    <w:rsid w:val="006C52AE"/>
    <w:rsid w:val="007B6158"/>
    <w:rsid w:val="00825AAB"/>
    <w:rsid w:val="008641DE"/>
    <w:rsid w:val="009C55DE"/>
    <w:rsid w:val="00B07292"/>
    <w:rsid w:val="00B15C47"/>
    <w:rsid w:val="00BB2B8F"/>
    <w:rsid w:val="00D448E0"/>
    <w:rsid w:val="00E607B6"/>
    <w:rsid w:val="00E97A89"/>
    <w:rsid w:val="00EC7621"/>
    <w:rsid w:val="00F010D4"/>
    <w:rsid w:val="00F12183"/>
    <w:rsid w:val="00F64925"/>
    <w:rsid w:val="00F70A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5F4CC"/>
  <w15:docId w15:val="{7D0862A9-CBA2-43C3-82A9-001293B97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5DE"/>
  </w:style>
  <w:style w:type="paragraph" w:styleId="Ttulo1">
    <w:name w:val="heading 1"/>
    <w:basedOn w:val="Normal"/>
    <w:next w:val="Normal"/>
    <w:link w:val="Ttulo1Car"/>
    <w:uiPriority w:val="9"/>
    <w:qFormat/>
    <w:rsid w:val="007B61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unhideWhenUsed/>
    <w:qFormat/>
    <w:rsid w:val="007B6158"/>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uiPriority w:val="9"/>
    <w:semiHidden/>
    <w:unhideWhenUsed/>
    <w:qFormat/>
    <w:rsid w:val="007B61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6158"/>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B6158"/>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7B6158"/>
    <w:rPr>
      <w:rFonts w:asciiTheme="majorHAnsi" w:eastAsiaTheme="majorEastAsia" w:hAnsiTheme="majorHAnsi" w:cstheme="majorBidi"/>
      <w:color w:val="243F60" w:themeColor="accent1" w:themeShade="7F"/>
    </w:rPr>
  </w:style>
  <w:style w:type="paragraph" w:styleId="Ttulo">
    <w:name w:val="Title"/>
    <w:basedOn w:val="Normal"/>
    <w:next w:val="Normal"/>
    <w:link w:val="TtuloCar"/>
    <w:uiPriority w:val="10"/>
    <w:qFormat/>
    <w:rsid w:val="007B61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B6158"/>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7B61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B6158"/>
    <w:rPr>
      <w:rFonts w:asciiTheme="majorHAnsi" w:eastAsiaTheme="majorEastAsia" w:hAnsiTheme="majorHAnsi" w:cstheme="majorBidi"/>
      <w:i/>
      <w:iCs/>
      <w:color w:val="4F81BD" w:themeColor="accent1"/>
      <w:spacing w:val="15"/>
      <w:sz w:val="24"/>
      <w:szCs w:val="24"/>
    </w:rPr>
  </w:style>
  <w:style w:type="character" w:styleId="nfasisintenso">
    <w:name w:val="Intense Emphasis"/>
    <w:basedOn w:val="Fuentedeprrafopredeter"/>
    <w:uiPriority w:val="21"/>
    <w:qFormat/>
    <w:rsid w:val="007B6158"/>
    <w:rPr>
      <w:b/>
      <w:bCs/>
      <w:i/>
      <w:iCs/>
      <w:color w:val="4F81BD" w:themeColor="accent1"/>
    </w:rPr>
  </w:style>
  <w:style w:type="paragraph" w:customStyle="1" w:styleId="Div">
    <w:name w:val="Div"/>
    <w:basedOn w:val="Normal"/>
    <w:rsid w:val="007B6158"/>
    <w:pPr>
      <w:shd w:val="solid" w:color="FFFFFF" w:fill="auto"/>
      <w:spacing w:after="0" w:line="240" w:lineRule="auto"/>
    </w:pPr>
    <w:rPr>
      <w:rFonts w:ascii="Verdana" w:eastAsia="Verdana" w:hAnsi="Verdana" w:cs="Verdana"/>
      <w:color w:val="000000"/>
      <w:sz w:val="20"/>
      <w:szCs w:val="24"/>
      <w:shd w:val="solid" w:color="FFFFFF" w:fill="auto"/>
      <w:lang w:val="ru-RU" w:eastAsia="ru-RU"/>
    </w:rPr>
  </w:style>
  <w:style w:type="paragraph" w:customStyle="1" w:styleId="Ul">
    <w:name w:val="Ul"/>
    <w:basedOn w:val="Normal"/>
    <w:rsid w:val="007B6158"/>
    <w:pPr>
      <w:shd w:val="solid" w:color="FFFFFF" w:fill="auto"/>
      <w:spacing w:after="0" w:line="240" w:lineRule="auto"/>
    </w:pPr>
    <w:rPr>
      <w:rFonts w:ascii="Verdana" w:eastAsia="Verdana" w:hAnsi="Verdana" w:cs="Verdana"/>
      <w:color w:val="000000"/>
      <w:sz w:val="20"/>
      <w:szCs w:val="24"/>
      <w:shd w:val="solid" w:color="FFFFFF" w:fill="auto"/>
      <w:lang w:val="ru-RU" w:eastAsia="ru-RU"/>
    </w:rPr>
  </w:style>
  <w:style w:type="paragraph" w:customStyle="1" w:styleId="Li">
    <w:name w:val="Li"/>
    <w:basedOn w:val="Normal"/>
    <w:rsid w:val="007B6158"/>
    <w:pPr>
      <w:shd w:val="solid" w:color="FFFFFF" w:fill="auto"/>
      <w:spacing w:after="0" w:line="240" w:lineRule="auto"/>
    </w:pPr>
    <w:rPr>
      <w:rFonts w:ascii="Verdana" w:eastAsia="Verdana" w:hAnsi="Verdana" w:cs="Verdana"/>
      <w:color w:val="000000"/>
      <w:sz w:val="20"/>
      <w:szCs w:val="24"/>
      <w:shd w:val="solid" w:color="FFFFFF" w:fill="auto"/>
      <w:lang w:val="ru-RU" w:eastAsia="ru-RU"/>
    </w:rPr>
  </w:style>
  <w:style w:type="character" w:customStyle="1" w:styleId="apple-style-span">
    <w:name w:val="apple-style-span"/>
    <w:basedOn w:val="Fuentedeprrafopredeter"/>
    <w:rsid w:val="007B6158"/>
  </w:style>
  <w:style w:type="character" w:styleId="Refdecomentario">
    <w:name w:val="annotation reference"/>
    <w:basedOn w:val="Fuentedeprrafopredeter"/>
    <w:uiPriority w:val="99"/>
    <w:semiHidden/>
    <w:unhideWhenUsed/>
    <w:rsid w:val="007B6158"/>
    <w:rPr>
      <w:sz w:val="16"/>
      <w:szCs w:val="16"/>
    </w:rPr>
  </w:style>
  <w:style w:type="paragraph" w:styleId="Textocomentario">
    <w:name w:val="annotation text"/>
    <w:basedOn w:val="Normal"/>
    <w:link w:val="TextocomentarioCar"/>
    <w:uiPriority w:val="99"/>
    <w:semiHidden/>
    <w:unhideWhenUsed/>
    <w:rsid w:val="007B615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B6158"/>
    <w:rPr>
      <w:sz w:val="20"/>
      <w:szCs w:val="20"/>
    </w:rPr>
  </w:style>
  <w:style w:type="paragraph" w:styleId="Textodeglobo">
    <w:name w:val="Balloon Text"/>
    <w:basedOn w:val="Normal"/>
    <w:link w:val="TextodegloboCar"/>
    <w:uiPriority w:val="99"/>
    <w:semiHidden/>
    <w:unhideWhenUsed/>
    <w:rsid w:val="007B61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6158"/>
    <w:rPr>
      <w:rFonts w:ascii="Tahoma" w:hAnsi="Tahoma" w:cs="Tahoma"/>
      <w:sz w:val="16"/>
      <w:szCs w:val="16"/>
    </w:rPr>
  </w:style>
  <w:style w:type="paragraph" w:styleId="Encabezado">
    <w:name w:val="header"/>
    <w:basedOn w:val="Normal"/>
    <w:link w:val="EncabezadoCar"/>
    <w:uiPriority w:val="99"/>
    <w:semiHidden/>
    <w:unhideWhenUsed/>
    <w:rsid w:val="002F00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F0016"/>
  </w:style>
  <w:style w:type="paragraph" w:styleId="Piedepgina">
    <w:name w:val="footer"/>
    <w:basedOn w:val="Normal"/>
    <w:link w:val="PiedepginaCar"/>
    <w:uiPriority w:val="99"/>
    <w:semiHidden/>
    <w:unhideWhenUsed/>
    <w:rsid w:val="002F00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2F0016"/>
  </w:style>
  <w:style w:type="table" w:styleId="Listaclara-nfasis5">
    <w:name w:val="Light List Accent 5"/>
    <w:basedOn w:val="Tablanormal"/>
    <w:uiPriority w:val="61"/>
    <w:rsid w:val="002F0016"/>
    <w:pPr>
      <w:spacing w:after="0" w:line="240" w:lineRule="auto"/>
    </w:pPr>
    <w:rPr>
      <w:lang w:val="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Prrafodelista">
    <w:name w:val="List Paragraph"/>
    <w:basedOn w:val="Normal"/>
    <w:uiPriority w:val="34"/>
    <w:qFormat/>
    <w:rsid w:val="00825AAB"/>
    <w:pPr>
      <w:ind w:left="720"/>
      <w:contextualSpacing/>
    </w:pPr>
  </w:style>
  <w:style w:type="table" w:styleId="Tablaconcuadrcula">
    <w:name w:val="Table Grid"/>
    <w:basedOn w:val="Tablanormal"/>
    <w:uiPriority w:val="59"/>
    <w:rsid w:val="00E60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E607B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365</Words>
  <Characters>2013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Gracie</dc:creator>
  <cp:lastModifiedBy>Juan David Rodriguez Gomez</cp:lastModifiedBy>
  <cp:revision>30</cp:revision>
  <dcterms:created xsi:type="dcterms:W3CDTF">2010-03-23T06:53:00Z</dcterms:created>
  <dcterms:modified xsi:type="dcterms:W3CDTF">2021-11-02T00:10:00Z</dcterms:modified>
</cp:coreProperties>
</file>